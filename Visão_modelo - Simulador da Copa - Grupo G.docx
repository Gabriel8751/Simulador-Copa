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D317" w14:textId="77777777" w:rsidR="00146CA1" w:rsidRDefault="00146CA1">
      <w:pPr>
        <w:pStyle w:val="Ttulo"/>
        <w:rPr>
          <w:sz w:val="20"/>
        </w:rPr>
      </w:pPr>
    </w:p>
    <w:p w14:paraId="6FB0D36A" w14:textId="369AE437" w:rsidR="00086F74" w:rsidRPr="00D066DA" w:rsidRDefault="00C02ABA">
      <w:pPr>
        <w:pStyle w:val="Ttulo"/>
        <w:rPr>
          <w:sz w:val="20"/>
        </w:rPr>
      </w:pPr>
      <w:r w:rsidRPr="00D066DA">
        <w:rPr>
          <w:sz w:val="20"/>
        </w:rPr>
        <w:t>Simulador da Copa – Grupo G</w:t>
      </w:r>
    </w:p>
    <w:p w14:paraId="734DF10F" w14:textId="3AD2E627" w:rsidR="00086F74" w:rsidRPr="00D066DA" w:rsidRDefault="00000000" w:rsidP="00DD4B68">
      <w:pPr>
        <w:pStyle w:val="Ttulo"/>
        <w:rPr>
          <w:sz w:val="20"/>
        </w:rPr>
      </w:pPr>
      <w:r w:rsidRPr="00D066DA">
        <w:rPr>
          <w:sz w:val="20"/>
        </w:rPr>
        <w:t>Visão</w:t>
      </w:r>
      <w:r w:rsidRPr="00D066DA">
        <w:rPr>
          <w:i/>
          <w:vanish/>
          <w:color w:val="0000FF"/>
          <w:sz w:val="20"/>
        </w:rPr>
        <w:t>Nota de uso: Existe um guia procedural neste template que aparece no estilo chamado InfoBlue. Este estilo tem um atributo de fonte oculta permitindo que você habilite como visível ou escondido neste template. Use o checkbox do menu Ferramentas</w:t>
      </w:r>
      <w:r w:rsidRPr="00D066DA">
        <w:rPr>
          <w:i/>
          <w:vanish/>
          <w:color w:val="0000FF"/>
          <w:sz w:val="20"/>
        </w:rPr>
        <w:t>Opções</w:t>
      </w:r>
      <w:r w:rsidRPr="00D066DA">
        <w:rPr>
          <w:i/>
          <w:vanish/>
          <w:color w:val="0000FF"/>
          <w:sz w:val="20"/>
        </w:rPr>
        <w:t>Visualizar</w:t>
      </w:r>
      <w:r w:rsidRPr="00D066DA">
        <w:rPr>
          <w:i/>
          <w:vanish/>
          <w:color w:val="0000FF"/>
          <w:sz w:val="20"/>
        </w:rPr>
        <w:t>Texto oculto para selecionar esta configuração. Uma opção similar existe para a impressão em Ferramentas</w:t>
      </w:r>
      <w:r w:rsidRPr="00D066DA">
        <w:rPr>
          <w:i/>
          <w:vanish/>
          <w:color w:val="0000FF"/>
          <w:sz w:val="20"/>
        </w:rPr>
        <w:t>Opções</w:t>
      </w:r>
      <w:r w:rsidRPr="00D066DA">
        <w:rPr>
          <w:i/>
          <w:vanish/>
          <w:color w:val="0000FF"/>
          <w:sz w:val="20"/>
        </w:rPr>
        <w:t>Impressão.</w:t>
      </w:r>
    </w:p>
    <w:p w14:paraId="1025C397" w14:textId="77777777" w:rsidR="00086F74" w:rsidRPr="00D066DA" w:rsidRDefault="00086F74">
      <w:pPr>
        <w:rPr>
          <w:rFonts w:ascii="Arial" w:hAnsi="Arial" w:cs="Arial"/>
          <w:i/>
          <w:vanish/>
          <w:color w:val="0000FF"/>
        </w:rPr>
      </w:pPr>
    </w:p>
    <w:p w14:paraId="13CD2424" w14:textId="47D4445A" w:rsidR="00086F74" w:rsidRPr="00D066DA" w:rsidRDefault="00000000">
      <w:pPr>
        <w:pStyle w:val="Ttulo1"/>
        <w:rPr>
          <w:sz w:val="20"/>
        </w:rPr>
      </w:pPr>
      <w:r w:rsidRPr="00D066DA">
        <w:rPr>
          <w:sz w:val="20"/>
        </w:rPr>
        <w:t>Introdução</w:t>
      </w:r>
    </w:p>
    <w:p w14:paraId="1C459C04" w14:textId="27C7AF87" w:rsidR="00DD4B68" w:rsidRPr="00D066DA" w:rsidRDefault="00DD4B68" w:rsidP="00DD4B68">
      <w:pPr>
        <w:jc w:val="both"/>
        <w:rPr>
          <w:rFonts w:ascii="Arial" w:hAnsi="Arial" w:cs="Arial"/>
        </w:rPr>
      </w:pPr>
      <w:r w:rsidRPr="00D066DA">
        <w:rPr>
          <w:rFonts w:ascii="Arial" w:hAnsi="Arial" w:cs="Arial"/>
        </w:rPr>
        <w:t xml:space="preserve">        </w:t>
      </w:r>
      <w:r w:rsidRPr="00D066DA">
        <w:rPr>
          <w:rFonts w:ascii="Arial" w:hAnsi="Arial" w:cs="Arial"/>
        </w:rPr>
        <w:tab/>
        <w:t xml:space="preserve"> A finalidade desse documento é definir a visão que os stakeholders tem do produto </w:t>
      </w:r>
      <w:r w:rsidR="00C02ABA" w:rsidRPr="00D066DA">
        <w:rPr>
          <w:rFonts w:ascii="Arial" w:hAnsi="Arial" w:cs="Arial"/>
        </w:rPr>
        <w:t xml:space="preserve">Simulador da Copa 2022 – Grupo G </w:t>
      </w:r>
      <w:r w:rsidRPr="00D066DA">
        <w:rPr>
          <w:rFonts w:ascii="Arial" w:hAnsi="Arial" w:cs="Arial"/>
        </w:rPr>
        <w:t>em termos de suas necessidades, características e funcionalidades.</w:t>
      </w:r>
    </w:p>
    <w:p w14:paraId="357F060B" w14:textId="7EEE72CE" w:rsidR="00DD4B68" w:rsidRPr="00D066DA" w:rsidRDefault="00DD4B68" w:rsidP="00DD4B68">
      <w:pPr>
        <w:jc w:val="both"/>
        <w:rPr>
          <w:rFonts w:ascii="Arial" w:hAnsi="Arial" w:cs="Arial"/>
        </w:rPr>
      </w:pPr>
      <w:r w:rsidRPr="00D066DA">
        <w:rPr>
          <w:rFonts w:ascii="Arial" w:hAnsi="Arial" w:cs="Arial"/>
        </w:rPr>
        <w:tab/>
        <w:t>Esse documento contém uma visão geral dos requisitos mais importantes do sistema em questão, que tem como objetivo simular os resultados dos jogos da Copa do Mundo, Grupo G.</w:t>
      </w:r>
    </w:p>
    <w:p w14:paraId="354F16E6" w14:textId="77777777" w:rsidR="00DD4B68" w:rsidRPr="00D066DA" w:rsidRDefault="00DD4B68" w:rsidP="00DD4B68">
      <w:pPr>
        <w:ind w:left="720"/>
        <w:rPr>
          <w:rFonts w:ascii="Arial" w:hAnsi="Arial" w:cs="Arial"/>
        </w:rPr>
      </w:pPr>
    </w:p>
    <w:p w14:paraId="3FF039F7" w14:textId="1CB747C4" w:rsidR="00086F74" w:rsidRPr="00D066DA" w:rsidRDefault="00000000">
      <w:pPr>
        <w:pStyle w:val="Ttulo1"/>
        <w:rPr>
          <w:sz w:val="20"/>
        </w:rPr>
      </w:pPr>
      <w:r w:rsidRPr="00D066DA">
        <w:rPr>
          <w:sz w:val="20"/>
        </w:rPr>
        <w:t>Posicionamento</w:t>
      </w:r>
    </w:p>
    <w:p w14:paraId="7DEC9E1B" w14:textId="358D0DEE" w:rsidR="00086F74" w:rsidRPr="00D066DA" w:rsidRDefault="00DD4B68" w:rsidP="00C02ABA">
      <w:pPr>
        <w:ind w:firstLine="720"/>
        <w:jc w:val="both"/>
        <w:rPr>
          <w:rFonts w:ascii="Arial" w:hAnsi="Arial" w:cs="Arial"/>
        </w:rPr>
      </w:pPr>
      <w:r w:rsidRPr="00D066DA">
        <w:rPr>
          <w:rFonts w:ascii="Arial" w:hAnsi="Arial" w:cs="Arial"/>
        </w:rPr>
        <w:t>Define as características do pro</w:t>
      </w:r>
      <w:r w:rsidR="00C02ABA" w:rsidRPr="00D066DA">
        <w:rPr>
          <w:rFonts w:ascii="Arial" w:hAnsi="Arial" w:cs="Arial"/>
        </w:rPr>
        <w:t>duto</w:t>
      </w:r>
      <w:r w:rsidRPr="00D066DA">
        <w:rPr>
          <w:rFonts w:ascii="Arial" w:hAnsi="Arial" w:cs="Arial"/>
        </w:rPr>
        <w:t xml:space="preserve"> e soluções definidas pelos stakeholders</w:t>
      </w:r>
    </w:p>
    <w:p w14:paraId="76A9A80B" w14:textId="65A0A3A2" w:rsidR="00D066DA" w:rsidRPr="00D066DA" w:rsidRDefault="00D066DA" w:rsidP="00D066DA">
      <w:pPr>
        <w:jc w:val="both"/>
        <w:rPr>
          <w:rFonts w:ascii="Arial" w:hAnsi="Arial" w:cs="Arial"/>
        </w:rPr>
      </w:pPr>
    </w:p>
    <w:p w14:paraId="7BE36712" w14:textId="77777777" w:rsidR="00D066DA" w:rsidRPr="00D066DA" w:rsidRDefault="00D066DA" w:rsidP="00D066DA">
      <w:pPr>
        <w:pStyle w:val="Ttulo2"/>
        <w:rPr>
          <w:color w:val="000000" w:themeColor="text1"/>
        </w:rPr>
      </w:pPr>
      <w:r w:rsidRPr="00D066DA">
        <w:rPr>
          <w:color w:val="000000" w:themeColor="text1"/>
        </w:rPr>
        <w:t>Declaração do Problema</w:t>
      </w:r>
    </w:p>
    <w:p w14:paraId="5DF621C9" w14:textId="1C120CB3" w:rsidR="00D066DA" w:rsidRPr="00D066DA" w:rsidRDefault="00D066DA" w:rsidP="00D066DA">
      <w:pPr>
        <w:rPr>
          <w:rFonts w:ascii="Arial" w:hAnsi="Arial" w:cs="Arial"/>
          <w:color w:val="000000" w:themeColor="text1"/>
        </w:rPr>
      </w:pPr>
    </w:p>
    <w:tbl>
      <w:tblPr>
        <w:tblW w:w="0" w:type="auto"/>
        <w:tblInd w:w="773" w:type="dxa"/>
        <w:tblLayout w:type="fixed"/>
        <w:tblLook w:val="0000" w:firstRow="0" w:lastRow="0" w:firstColumn="0" w:lastColumn="0" w:noHBand="0" w:noVBand="0"/>
      </w:tblPr>
      <w:tblGrid>
        <w:gridCol w:w="2003"/>
        <w:gridCol w:w="6301"/>
      </w:tblGrid>
      <w:tr w:rsidR="00D066DA" w:rsidRPr="00D066DA" w14:paraId="7F319526" w14:textId="77777777" w:rsidTr="00D551B4">
        <w:tc>
          <w:tcPr>
            <w:tcW w:w="2003" w:type="dxa"/>
            <w:tcBorders>
              <w:top w:val="single" w:sz="8" w:space="0" w:color="000000"/>
              <w:left w:val="single" w:sz="8" w:space="0" w:color="000000"/>
              <w:bottom w:val="single" w:sz="4" w:space="0" w:color="000000"/>
            </w:tcBorders>
            <w:shd w:val="clear" w:color="auto" w:fill="BFBFBF"/>
          </w:tcPr>
          <w:p w14:paraId="467B0CC9" w14:textId="529BCFA6" w:rsidR="00D066DA" w:rsidRPr="00D066DA" w:rsidRDefault="00D066DA" w:rsidP="00D551B4">
            <w:pPr>
              <w:pStyle w:val="Corpodetexto"/>
              <w:keepNext/>
              <w:snapToGrid w:val="0"/>
              <w:ind w:left="72"/>
              <w:rPr>
                <w:rFonts w:ascii="Arial" w:hAnsi="Arial" w:cs="Arial"/>
                <w:color w:val="000000" w:themeColor="text1"/>
              </w:rPr>
            </w:pPr>
            <w:r w:rsidRPr="00D066DA">
              <w:rPr>
                <w:rFonts w:ascii="Arial" w:hAnsi="Arial" w:cs="Arial"/>
                <w:color w:val="000000" w:themeColor="text1"/>
              </w:rPr>
              <w:t>O problema d</w:t>
            </w:r>
            <w:r w:rsidRPr="00D066DA">
              <w:rPr>
                <w:rFonts w:ascii="Arial" w:hAnsi="Arial" w:cs="Arial"/>
                <w:color w:val="000000" w:themeColor="text1"/>
              </w:rPr>
              <w:t>e</w:t>
            </w:r>
          </w:p>
        </w:tc>
        <w:tc>
          <w:tcPr>
            <w:tcW w:w="6301" w:type="dxa"/>
            <w:tcBorders>
              <w:top w:val="single" w:sz="8" w:space="0" w:color="000000"/>
              <w:left w:val="single" w:sz="8" w:space="0" w:color="000000"/>
              <w:bottom w:val="single" w:sz="4" w:space="0" w:color="000000"/>
              <w:right w:val="single" w:sz="8" w:space="0" w:color="000000"/>
            </w:tcBorders>
            <w:shd w:val="clear" w:color="auto" w:fill="auto"/>
          </w:tcPr>
          <w:p w14:paraId="79A66304" w14:textId="48141C0F" w:rsidR="00D066DA" w:rsidRPr="00D066DA" w:rsidRDefault="00D066DA" w:rsidP="00D551B4">
            <w:pPr>
              <w:pStyle w:val="InfoBlue"/>
              <w:snapToGrid w:val="0"/>
              <w:rPr>
                <w:rFonts w:ascii="Arial" w:hAnsi="Arial" w:cs="Arial"/>
                <w:i w:val="0"/>
                <w:iCs/>
                <w:color w:val="000000" w:themeColor="text1"/>
              </w:rPr>
            </w:pPr>
            <w:r w:rsidRPr="00D066DA">
              <w:rPr>
                <w:rFonts w:ascii="Arial" w:hAnsi="Arial" w:cs="Arial"/>
                <w:i w:val="0"/>
                <w:iCs/>
                <w:color w:val="000000" w:themeColor="text1"/>
              </w:rPr>
              <w:t xml:space="preserve">Consumo de papéis para simuladores manuais </w:t>
            </w:r>
          </w:p>
        </w:tc>
      </w:tr>
      <w:tr w:rsidR="00D066DA" w:rsidRPr="00D066DA" w14:paraId="59CC64CF" w14:textId="77777777" w:rsidTr="00D551B4">
        <w:tc>
          <w:tcPr>
            <w:tcW w:w="2003" w:type="dxa"/>
            <w:tcBorders>
              <w:top w:val="single" w:sz="4" w:space="0" w:color="000000"/>
              <w:left w:val="single" w:sz="8" w:space="0" w:color="000000"/>
              <w:bottom w:val="single" w:sz="4" w:space="0" w:color="000000"/>
            </w:tcBorders>
            <w:shd w:val="clear" w:color="auto" w:fill="BFBFBF"/>
          </w:tcPr>
          <w:p w14:paraId="2C33C705" w14:textId="77777777" w:rsidR="00D066DA" w:rsidRPr="00D066DA" w:rsidRDefault="00D066DA" w:rsidP="00D551B4">
            <w:pPr>
              <w:pStyle w:val="Corpodetexto"/>
              <w:keepNext/>
              <w:snapToGrid w:val="0"/>
              <w:ind w:left="72"/>
              <w:rPr>
                <w:rFonts w:ascii="Arial" w:hAnsi="Arial" w:cs="Arial"/>
                <w:color w:val="000000" w:themeColor="text1"/>
              </w:rPr>
            </w:pPr>
            <w:r w:rsidRPr="00D066DA">
              <w:rPr>
                <w:rFonts w:ascii="Arial" w:hAnsi="Arial" w:cs="Arial"/>
                <w:color w:val="000000" w:themeColor="text1"/>
              </w:rPr>
              <w:t>afeta</w:t>
            </w:r>
          </w:p>
        </w:tc>
        <w:tc>
          <w:tcPr>
            <w:tcW w:w="6301" w:type="dxa"/>
            <w:tcBorders>
              <w:top w:val="single" w:sz="4" w:space="0" w:color="000000"/>
              <w:left w:val="single" w:sz="8" w:space="0" w:color="000000"/>
              <w:bottom w:val="single" w:sz="4" w:space="0" w:color="000000"/>
              <w:right w:val="single" w:sz="8" w:space="0" w:color="000000"/>
            </w:tcBorders>
            <w:shd w:val="clear" w:color="auto" w:fill="auto"/>
          </w:tcPr>
          <w:p w14:paraId="5966DA2A" w14:textId="7449E495" w:rsidR="00D066DA" w:rsidRPr="00D066DA" w:rsidRDefault="00D066DA" w:rsidP="00D551B4">
            <w:pPr>
              <w:pStyle w:val="InfoBlue"/>
              <w:snapToGrid w:val="0"/>
              <w:rPr>
                <w:rFonts w:ascii="Arial" w:hAnsi="Arial" w:cs="Arial"/>
                <w:i w:val="0"/>
                <w:iCs/>
                <w:color w:val="000000" w:themeColor="text1"/>
              </w:rPr>
            </w:pPr>
            <w:r w:rsidRPr="00D066DA">
              <w:rPr>
                <w:rFonts w:ascii="Arial" w:hAnsi="Arial" w:cs="Arial"/>
                <w:i w:val="0"/>
                <w:iCs/>
                <w:color w:val="000000" w:themeColor="text1"/>
              </w:rPr>
              <w:t>Torcedores do futebol do mundo todo</w:t>
            </w:r>
          </w:p>
        </w:tc>
      </w:tr>
      <w:tr w:rsidR="00D066DA" w:rsidRPr="00D066DA" w14:paraId="0C5ECC33" w14:textId="77777777" w:rsidTr="00D551B4">
        <w:tc>
          <w:tcPr>
            <w:tcW w:w="2003" w:type="dxa"/>
            <w:tcBorders>
              <w:top w:val="single" w:sz="4" w:space="0" w:color="000000"/>
              <w:left w:val="single" w:sz="8" w:space="0" w:color="000000"/>
              <w:bottom w:val="single" w:sz="4" w:space="0" w:color="000000"/>
            </w:tcBorders>
            <w:shd w:val="clear" w:color="auto" w:fill="BFBFBF"/>
          </w:tcPr>
          <w:p w14:paraId="11443417" w14:textId="77777777" w:rsidR="00D066DA" w:rsidRPr="00D066DA" w:rsidRDefault="00D066DA" w:rsidP="00D551B4">
            <w:pPr>
              <w:pStyle w:val="Corpodetexto"/>
              <w:keepNext/>
              <w:snapToGrid w:val="0"/>
              <w:ind w:left="72"/>
              <w:rPr>
                <w:rFonts w:ascii="Arial" w:hAnsi="Arial" w:cs="Arial"/>
                <w:color w:val="000000" w:themeColor="text1"/>
              </w:rPr>
            </w:pPr>
            <w:r w:rsidRPr="00D066DA">
              <w:rPr>
                <w:rFonts w:ascii="Arial" w:hAnsi="Arial" w:cs="Arial"/>
                <w:color w:val="000000" w:themeColor="text1"/>
              </w:rPr>
              <w:t>cujo impacto é</w:t>
            </w:r>
          </w:p>
        </w:tc>
        <w:tc>
          <w:tcPr>
            <w:tcW w:w="6301" w:type="dxa"/>
            <w:tcBorders>
              <w:top w:val="single" w:sz="4" w:space="0" w:color="000000"/>
              <w:left w:val="single" w:sz="8" w:space="0" w:color="000000"/>
              <w:bottom w:val="single" w:sz="4" w:space="0" w:color="000000"/>
              <w:right w:val="single" w:sz="8" w:space="0" w:color="000000"/>
            </w:tcBorders>
            <w:shd w:val="clear" w:color="auto" w:fill="auto"/>
          </w:tcPr>
          <w:p w14:paraId="008F1680" w14:textId="3C651B12" w:rsidR="00D066DA" w:rsidRPr="00D066DA" w:rsidRDefault="00D066DA" w:rsidP="00D551B4">
            <w:pPr>
              <w:pStyle w:val="InfoBlue"/>
              <w:snapToGrid w:val="0"/>
              <w:rPr>
                <w:rFonts w:ascii="Arial" w:hAnsi="Arial" w:cs="Arial"/>
                <w:i w:val="0"/>
                <w:iCs/>
                <w:color w:val="000000" w:themeColor="text1"/>
              </w:rPr>
            </w:pPr>
            <w:r w:rsidRPr="00D066DA">
              <w:rPr>
                <w:rFonts w:ascii="Arial" w:hAnsi="Arial" w:cs="Arial"/>
                <w:i w:val="0"/>
                <w:iCs/>
                <w:color w:val="000000" w:themeColor="text1"/>
              </w:rPr>
              <w:t>Demora da simulação complet</w:t>
            </w:r>
            <w:r>
              <w:rPr>
                <w:rFonts w:ascii="Arial" w:hAnsi="Arial" w:cs="Arial"/>
                <w:i w:val="0"/>
                <w:iCs/>
                <w:color w:val="000000" w:themeColor="text1"/>
              </w:rPr>
              <w:t xml:space="preserve">a </w:t>
            </w:r>
            <w:r w:rsidRPr="00D066DA">
              <w:rPr>
                <w:rFonts w:ascii="Arial" w:hAnsi="Arial" w:cs="Arial"/>
                <w:i w:val="0"/>
                <w:iCs/>
                <w:color w:val="000000" w:themeColor="text1"/>
              </w:rPr>
              <w:t>e grande</w:t>
            </w:r>
            <w:r>
              <w:rPr>
                <w:rFonts w:ascii="Arial" w:hAnsi="Arial" w:cs="Arial"/>
                <w:i w:val="0"/>
                <w:iCs/>
                <w:color w:val="000000" w:themeColor="text1"/>
              </w:rPr>
              <w:t>s</w:t>
            </w:r>
            <w:r w:rsidRPr="00D066DA">
              <w:rPr>
                <w:rFonts w:ascii="Arial" w:hAnsi="Arial" w:cs="Arial"/>
                <w:i w:val="0"/>
                <w:iCs/>
                <w:color w:val="000000" w:themeColor="text1"/>
              </w:rPr>
              <w:t xml:space="preserve"> chances de erros nos cálculos</w:t>
            </w:r>
          </w:p>
        </w:tc>
      </w:tr>
      <w:tr w:rsidR="00D066DA" w:rsidRPr="00D066DA" w14:paraId="2117721A" w14:textId="77777777" w:rsidTr="00D551B4">
        <w:tc>
          <w:tcPr>
            <w:tcW w:w="2003" w:type="dxa"/>
            <w:tcBorders>
              <w:top w:val="single" w:sz="4" w:space="0" w:color="000000"/>
              <w:left w:val="single" w:sz="8" w:space="0" w:color="000000"/>
              <w:bottom w:val="single" w:sz="4" w:space="0" w:color="000000"/>
            </w:tcBorders>
            <w:shd w:val="clear" w:color="auto" w:fill="BFBFBF"/>
          </w:tcPr>
          <w:p w14:paraId="2BCC6DA3" w14:textId="5BE940E7" w:rsidR="00D066DA" w:rsidRPr="00D066DA" w:rsidRDefault="00D066DA" w:rsidP="00D551B4">
            <w:pPr>
              <w:pStyle w:val="Corpodetexto"/>
              <w:snapToGrid w:val="0"/>
              <w:ind w:left="72"/>
              <w:rPr>
                <w:rFonts w:ascii="Arial" w:hAnsi="Arial" w:cs="Arial"/>
                <w:color w:val="000000" w:themeColor="text1"/>
              </w:rPr>
            </w:pPr>
            <w:r w:rsidRPr="00D066DA">
              <w:rPr>
                <w:rFonts w:ascii="Arial" w:hAnsi="Arial" w:cs="Arial"/>
                <w:color w:val="000000" w:themeColor="text1"/>
              </w:rPr>
              <w:t xml:space="preserve">uma solução </w:t>
            </w:r>
            <w:proofErr w:type="gramStart"/>
            <w:r w:rsidRPr="00D066DA">
              <w:rPr>
                <w:rFonts w:ascii="Arial" w:hAnsi="Arial" w:cs="Arial"/>
                <w:color w:val="000000" w:themeColor="text1"/>
              </w:rPr>
              <w:t>bem sucedida</w:t>
            </w:r>
            <w:proofErr w:type="gramEnd"/>
            <w:r w:rsidRPr="00D066DA">
              <w:rPr>
                <w:rFonts w:ascii="Arial" w:hAnsi="Arial" w:cs="Arial"/>
                <w:color w:val="000000" w:themeColor="text1"/>
              </w:rPr>
              <w:t xml:space="preserve"> seria</w:t>
            </w:r>
          </w:p>
        </w:tc>
        <w:tc>
          <w:tcPr>
            <w:tcW w:w="6301" w:type="dxa"/>
            <w:tcBorders>
              <w:top w:val="single" w:sz="4" w:space="0" w:color="000000"/>
              <w:left w:val="single" w:sz="8" w:space="0" w:color="000000"/>
              <w:bottom w:val="single" w:sz="4" w:space="0" w:color="000000"/>
              <w:right w:val="single" w:sz="8" w:space="0" w:color="000000"/>
            </w:tcBorders>
            <w:shd w:val="clear" w:color="auto" w:fill="auto"/>
          </w:tcPr>
          <w:p w14:paraId="5C96D287" w14:textId="35238BEC" w:rsidR="00D066DA" w:rsidRPr="00D066DA" w:rsidRDefault="00D066DA" w:rsidP="00D551B4">
            <w:pPr>
              <w:pStyle w:val="InfoBlue"/>
              <w:snapToGrid w:val="0"/>
              <w:rPr>
                <w:rFonts w:ascii="Arial" w:hAnsi="Arial" w:cs="Arial"/>
                <w:i w:val="0"/>
                <w:iCs/>
                <w:color w:val="000000" w:themeColor="text1"/>
              </w:rPr>
            </w:pPr>
            <w:r w:rsidRPr="00D066DA">
              <w:rPr>
                <w:rFonts w:ascii="Arial" w:hAnsi="Arial" w:cs="Arial"/>
                <w:i w:val="0"/>
                <w:iCs/>
                <w:color w:val="000000" w:themeColor="text1"/>
              </w:rPr>
              <w:t>Automatizar a simulação aumentando a precisão e velocidade dos possíveis resultados</w:t>
            </w:r>
          </w:p>
        </w:tc>
      </w:tr>
    </w:tbl>
    <w:p w14:paraId="5EB25E95" w14:textId="77777777" w:rsidR="00D066DA" w:rsidRPr="00D066DA" w:rsidRDefault="00D066DA" w:rsidP="00C02ABA">
      <w:pPr>
        <w:ind w:firstLine="720"/>
        <w:jc w:val="both"/>
        <w:rPr>
          <w:rFonts w:ascii="Arial" w:hAnsi="Arial" w:cs="Arial"/>
        </w:rPr>
      </w:pPr>
    </w:p>
    <w:p w14:paraId="6FF39CF9" w14:textId="77777777" w:rsidR="00086F74" w:rsidRPr="00D066DA" w:rsidRDefault="00000000">
      <w:pPr>
        <w:rPr>
          <w:rFonts w:ascii="Arial" w:hAnsi="Arial" w:cs="Arial"/>
        </w:rPr>
      </w:pPr>
      <w:r w:rsidRPr="00D066DA">
        <w:rPr>
          <w:rFonts w:ascii="Arial" w:hAnsi="Arial" w:cs="Arial"/>
          <w:i/>
          <w:vanish/>
          <w:color w:val="0000FF"/>
        </w:rPr>
        <w:t>[Provê uma declaração resumindo o problema que será resolvido por este projeto. O seguinte formato pode ser usado:]</w:t>
      </w:r>
    </w:p>
    <w:p w14:paraId="18379726" w14:textId="0E863DDB" w:rsidR="00086F74" w:rsidRPr="00D066DA" w:rsidRDefault="00000000" w:rsidP="00C02ABA">
      <w:pPr>
        <w:pStyle w:val="Ttulo2"/>
      </w:pPr>
      <w:r w:rsidRPr="00D066DA">
        <w:t>Declaração de Posicionamento do Produto</w:t>
      </w:r>
    </w:p>
    <w:tbl>
      <w:tblPr>
        <w:tblW w:w="0" w:type="auto"/>
        <w:tblInd w:w="773" w:type="dxa"/>
        <w:tblLayout w:type="fixed"/>
        <w:tblLook w:val="0000" w:firstRow="0" w:lastRow="0" w:firstColumn="0" w:lastColumn="0" w:noHBand="0" w:noVBand="0"/>
      </w:tblPr>
      <w:tblGrid>
        <w:gridCol w:w="2294"/>
        <w:gridCol w:w="6010"/>
      </w:tblGrid>
      <w:tr w:rsidR="00086F74" w:rsidRPr="00D066DA" w14:paraId="1E527339" w14:textId="77777777">
        <w:tc>
          <w:tcPr>
            <w:tcW w:w="2294" w:type="dxa"/>
            <w:tcBorders>
              <w:top w:val="single" w:sz="8" w:space="0" w:color="000000"/>
              <w:left w:val="single" w:sz="8" w:space="0" w:color="000000"/>
              <w:bottom w:val="single" w:sz="4" w:space="0" w:color="000000"/>
            </w:tcBorders>
            <w:shd w:val="clear" w:color="auto" w:fill="BFBFBF"/>
          </w:tcPr>
          <w:p w14:paraId="27AE41C8" w14:textId="77777777" w:rsidR="00086F74" w:rsidRPr="00D066DA" w:rsidRDefault="00000000">
            <w:pPr>
              <w:pStyle w:val="Corpodetexto"/>
              <w:keepNext/>
              <w:snapToGrid w:val="0"/>
              <w:ind w:left="72"/>
              <w:rPr>
                <w:rFonts w:ascii="Arial" w:hAnsi="Arial" w:cs="Arial"/>
              </w:rPr>
            </w:pPr>
            <w:r w:rsidRPr="00D066DA">
              <w:rPr>
                <w:rFonts w:ascii="Arial" w:hAnsi="Arial" w:cs="Arial"/>
              </w:rPr>
              <w:t>Para</w:t>
            </w:r>
          </w:p>
        </w:tc>
        <w:tc>
          <w:tcPr>
            <w:tcW w:w="6010" w:type="dxa"/>
            <w:tcBorders>
              <w:top w:val="single" w:sz="8" w:space="0" w:color="000000"/>
              <w:left w:val="single" w:sz="8" w:space="0" w:color="000000"/>
              <w:bottom w:val="single" w:sz="4" w:space="0" w:color="000000"/>
              <w:right w:val="single" w:sz="8" w:space="0" w:color="000000"/>
            </w:tcBorders>
            <w:shd w:val="clear" w:color="auto" w:fill="auto"/>
          </w:tcPr>
          <w:p w14:paraId="631E593D" w14:textId="5BA60D42" w:rsidR="00086F74" w:rsidRPr="00D066DA" w:rsidRDefault="00C02ABA">
            <w:pPr>
              <w:pStyle w:val="InfoBlue"/>
              <w:snapToGrid w:val="0"/>
              <w:rPr>
                <w:rFonts w:ascii="Arial" w:hAnsi="Arial" w:cs="Arial"/>
                <w:i w:val="0"/>
                <w:iCs/>
                <w:color w:val="auto"/>
              </w:rPr>
            </w:pPr>
            <w:r w:rsidRPr="00D066DA">
              <w:rPr>
                <w:rFonts w:ascii="Arial" w:hAnsi="Arial" w:cs="Arial"/>
                <w:i w:val="0"/>
                <w:iCs/>
                <w:color w:val="auto"/>
              </w:rPr>
              <w:t>Torcedores</w:t>
            </w:r>
          </w:p>
        </w:tc>
      </w:tr>
      <w:tr w:rsidR="00086F74" w:rsidRPr="00D066DA" w14:paraId="31CF91CA" w14:textId="77777777">
        <w:tc>
          <w:tcPr>
            <w:tcW w:w="2294" w:type="dxa"/>
            <w:tcBorders>
              <w:top w:val="single" w:sz="4" w:space="0" w:color="000000"/>
              <w:left w:val="single" w:sz="8" w:space="0" w:color="000000"/>
              <w:bottom w:val="single" w:sz="4" w:space="0" w:color="000000"/>
            </w:tcBorders>
            <w:shd w:val="clear" w:color="auto" w:fill="BFBFBF"/>
          </w:tcPr>
          <w:p w14:paraId="5C1B010F" w14:textId="77777777" w:rsidR="00086F74" w:rsidRPr="00D066DA" w:rsidRDefault="00000000">
            <w:pPr>
              <w:pStyle w:val="Corpodetexto"/>
              <w:keepNext/>
              <w:snapToGrid w:val="0"/>
              <w:ind w:left="72"/>
              <w:rPr>
                <w:rFonts w:ascii="Arial" w:hAnsi="Arial" w:cs="Arial"/>
              </w:rPr>
            </w:pPr>
            <w:r w:rsidRPr="00D066DA">
              <w:rPr>
                <w:rFonts w:ascii="Arial" w:hAnsi="Arial" w:cs="Arial"/>
              </w:rPr>
              <w:t>O qual</w:t>
            </w:r>
          </w:p>
        </w:tc>
        <w:tc>
          <w:tcPr>
            <w:tcW w:w="6010" w:type="dxa"/>
            <w:tcBorders>
              <w:top w:val="single" w:sz="4" w:space="0" w:color="000000"/>
              <w:left w:val="single" w:sz="8" w:space="0" w:color="000000"/>
              <w:bottom w:val="single" w:sz="4" w:space="0" w:color="000000"/>
              <w:right w:val="single" w:sz="8" w:space="0" w:color="000000"/>
            </w:tcBorders>
            <w:shd w:val="clear" w:color="auto" w:fill="auto"/>
          </w:tcPr>
          <w:p w14:paraId="130494DD" w14:textId="339D1331" w:rsidR="00086F74" w:rsidRPr="00D066DA" w:rsidRDefault="00C02ABA">
            <w:pPr>
              <w:pStyle w:val="InfoBlue"/>
              <w:snapToGrid w:val="0"/>
              <w:rPr>
                <w:rFonts w:ascii="Arial" w:hAnsi="Arial" w:cs="Arial"/>
                <w:i w:val="0"/>
                <w:iCs/>
                <w:color w:val="auto"/>
              </w:rPr>
            </w:pPr>
            <w:r w:rsidRPr="00D066DA">
              <w:rPr>
                <w:rFonts w:ascii="Arial" w:hAnsi="Arial" w:cs="Arial"/>
                <w:i w:val="0"/>
                <w:iCs/>
                <w:color w:val="auto"/>
              </w:rPr>
              <w:t xml:space="preserve">Tem interesse em </w:t>
            </w:r>
            <w:r w:rsidR="00D066DA" w:rsidRPr="00D066DA">
              <w:rPr>
                <w:rFonts w:ascii="Arial" w:hAnsi="Arial" w:cs="Arial"/>
                <w:i w:val="0"/>
                <w:iCs/>
                <w:color w:val="auto"/>
              </w:rPr>
              <w:t>visualizar</w:t>
            </w:r>
            <w:r w:rsidRPr="00D066DA">
              <w:rPr>
                <w:rFonts w:ascii="Arial" w:hAnsi="Arial" w:cs="Arial"/>
                <w:i w:val="0"/>
                <w:iCs/>
                <w:color w:val="auto"/>
              </w:rPr>
              <w:t xml:space="preserve"> como ficaria a tabela de acordo com os resultados dos jogos</w:t>
            </w:r>
          </w:p>
        </w:tc>
      </w:tr>
      <w:tr w:rsidR="00086F74" w:rsidRPr="00D066DA" w14:paraId="6127E5AA" w14:textId="77777777">
        <w:tc>
          <w:tcPr>
            <w:tcW w:w="2294" w:type="dxa"/>
            <w:tcBorders>
              <w:top w:val="single" w:sz="4" w:space="0" w:color="000000"/>
              <w:left w:val="single" w:sz="8" w:space="0" w:color="000000"/>
              <w:bottom w:val="single" w:sz="4" w:space="0" w:color="000000"/>
            </w:tcBorders>
            <w:shd w:val="clear" w:color="auto" w:fill="BFBFBF"/>
          </w:tcPr>
          <w:p w14:paraId="0318D25F" w14:textId="55742C14" w:rsidR="00086F74" w:rsidRPr="00D066DA" w:rsidRDefault="00000000">
            <w:pPr>
              <w:pStyle w:val="Corpodetexto"/>
              <w:keepNext/>
              <w:snapToGrid w:val="0"/>
              <w:ind w:left="72"/>
              <w:rPr>
                <w:rFonts w:ascii="Arial" w:hAnsi="Arial" w:cs="Arial"/>
              </w:rPr>
            </w:pPr>
            <w:r w:rsidRPr="00D066DA">
              <w:rPr>
                <w:rFonts w:ascii="Arial" w:hAnsi="Arial" w:cs="Arial"/>
                <w:color w:val="000000"/>
              </w:rPr>
              <w:t xml:space="preserve">O </w:t>
            </w:r>
            <w:r w:rsidR="00C02ABA" w:rsidRPr="00D066DA">
              <w:rPr>
                <w:rFonts w:ascii="Arial" w:hAnsi="Arial" w:cs="Arial"/>
                <w:color w:val="000000"/>
              </w:rPr>
              <w:t>Simulador da Copa – Grupo G</w:t>
            </w:r>
          </w:p>
        </w:tc>
        <w:tc>
          <w:tcPr>
            <w:tcW w:w="6010" w:type="dxa"/>
            <w:tcBorders>
              <w:top w:val="single" w:sz="4" w:space="0" w:color="000000"/>
              <w:left w:val="single" w:sz="8" w:space="0" w:color="000000"/>
              <w:bottom w:val="single" w:sz="4" w:space="0" w:color="000000"/>
              <w:right w:val="single" w:sz="8" w:space="0" w:color="000000"/>
            </w:tcBorders>
            <w:shd w:val="clear" w:color="auto" w:fill="auto"/>
          </w:tcPr>
          <w:p w14:paraId="6A4B2DC6" w14:textId="72FA4C9B" w:rsidR="00086F74" w:rsidRPr="00D066DA" w:rsidRDefault="00C02ABA">
            <w:pPr>
              <w:pStyle w:val="InfoBlue"/>
              <w:snapToGrid w:val="0"/>
              <w:rPr>
                <w:rFonts w:ascii="Arial" w:hAnsi="Arial" w:cs="Arial"/>
                <w:i w:val="0"/>
                <w:iCs/>
                <w:color w:val="auto"/>
              </w:rPr>
            </w:pPr>
            <w:r w:rsidRPr="00D066DA">
              <w:rPr>
                <w:rFonts w:ascii="Arial" w:eastAsia="Times" w:hAnsi="Arial" w:cs="Arial"/>
                <w:i w:val="0"/>
                <w:iCs/>
                <w:color w:val="auto"/>
              </w:rPr>
              <w:t>É um site para simulação de possíveis resultados dos jogos</w:t>
            </w:r>
          </w:p>
        </w:tc>
      </w:tr>
      <w:tr w:rsidR="00086F74" w:rsidRPr="00D066DA" w14:paraId="283B4C8A" w14:textId="77777777">
        <w:tc>
          <w:tcPr>
            <w:tcW w:w="2294" w:type="dxa"/>
            <w:tcBorders>
              <w:top w:val="single" w:sz="4" w:space="0" w:color="000000"/>
              <w:left w:val="single" w:sz="8" w:space="0" w:color="000000"/>
              <w:bottom w:val="single" w:sz="4" w:space="0" w:color="000000"/>
            </w:tcBorders>
            <w:shd w:val="clear" w:color="auto" w:fill="BFBFBF"/>
          </w:tcPr>
          <w:p w14:paraId="52A28858" w14:textId="77777777" w:rsidR="00086F74" w:rsidRPr="00D066DA" w:rsidRDefault="00000000">
            <w:pPr>
              <w:pStyle w:val="Corpodetexto"/>
              <w:keepNext/>
              <w:snapToGrid w:val="0"/>
              <w:ind w:left="72"/>
              <w:rPr>
                <w:rFonts w:ascii="Arial" w:hAnsi="Arial" w:cs="Arial"/>
              </w:rPr>
            </w:pPr>
            <w:r w:rsidRPr="00D066DA">
              <w:rPr>
                <w:rFonts w:ascii="Arial" w:hAnsi="Arial" w:cs="Arial"/>
              </w:rPr>
              <w:t xml:space="preserve">Que </w:t>
            </w:r>
            <w:r w:rsidRPr="00D066DA">
              <w:rPr>
                <w:rFonts w:ascii="Arial" w:hAnsi="Arial" w:cs="Arial"/>
                <w:i/>
                <w:vanish/>
                <w:color w:val="0000FF"/>
              </w:rPr>
              <w:t>[That]</w:t>
            </w:r>
            <w:r w:rsidRPr="00D066DA">
              <w:rPr>
                <w:rFonts w:ascii="Arial" w:hAnsi="Arial" w:cs="Arial"/>
              </w:rPr>
              <w:t xml:space="preserve"> </w:t>
            </w:r>
          </w:p>
        </w:tc>
        <w:tc>
          <w:tcPr>
            <w:tcW w:w="6010" w:type="dxa"/>
            <w:tcBorders>
              <w:top w:val="single" w:sz="4" w:space="0" w:color="000000"/>
              <w:left w:val="single" w:sz="8" w:space="0" w:color="000000"/>
              <w:bottom w:val="single" w:sz="4" w:space="0" w:color="000000"/>
              <w:right w:val="single" w:sz="8" w:space="0" w:color="000000"/>
            </w:tcBorders>
            <w:shd w:val="clear" w:color="auto" w:fill="auto"/>
          </w:tcPr>
          <w:p w14:paraId="40556CCA" w14:textId="579B0C76" w:rsidR="00086F74" w:rsidRPr="00D066DA" w:rsidRDefault="00C02ABA">
            <w:pPr>
              <w:pStyle w:val="InfoBlue"/>
              <w:snapToGrid w:val="0"/>
              <w:rPr>
                <w:rFonts w:ascii="Arial" w:hAnsi="Arial" w:cs="Arial"/>
                <w:i w:val="0"/>
                <w:iCs/>
                <w:color w:val="auto"/>
              </w:rPr>
            </w:pPr>
            <w:r w:rsidRPr="00D066DA">
              <w:rPr>
                <w:rFonts w:ascii="Arial" w:hAnsi="Arial" w:cs="Arial"/>
                <w:i w:val="0"/>
                <w:iCs/>
                <w:color w:val="auto"/>
              </w:rPr>
              <w:t xml:space="preserve">Ajuda o torcedor </w:t>
            </w:r>
            <w:r w:rsidR="00D066DA" w:rsidRPr="00D066DA">
              <w:rPr>
                <w:rFonts w:ascii="Arial" w:hAnsi="Arial" w:cs="Arial"/>
                <w:i w:val="0"/>
                <w:iCs/>
                <w:color w:val="auto"/>
              </w:rPr>
              <w:t>visualizar</w:t>
            </w:r>
            <w:r w:rsidRPr="00D066DA">
              <w:rPr>
                <w:rFonts w:ascii="Arial" w:hAnsi="Arial" w:cs="Arial"/>
                <w:i w:val="0"/>
                <w:iCs/>
                <w:color w:val="auto"/>
              </w:rPr>
              <w:t xml:space="preserve"> a colocação do seu time de acordo com os resultados possíveis.</w:t>
            </w:r>
          </w:p>
        </w:tc>
      </w:tr>
    </w:tbl>
    <w:p w14:paraId="3D74DB27" w14:textId="77777777" w:rsidR="00086F74" w:rsidRPr="00D066DA" w:rsidRDefault="00000000">
      <w:pPr>
        <w:rPr>
          <w:rFonts w:ascii="Arial" w:hAnsi="Arial" w:cs="Arial"/>
        </w:rPr>
      </w:pPr>
      <w:r w:rsidRPr="00D066DA">
        <w:rPr>
          <w:rFonts w:ascii="Arial" w:hAnsi="Arial" w:cs="Arial"/>
          <w:i/>
          <w:vanish/>
          <w:color w:val="0000FF"/>
        </w:rPr>
        <w:t>[Provê uma declaração geral resumindo, em alto nível, a posição única que o produto pretende preencher no mercado. A seguinte formatação pode ser usada:]</w:t>
      </w:r>
    </w:p>
    <w:p w14:paraId="242E2A54" w14:textId="377FDDF4" w:rsidR="00086F74" w:rsidRPr="00D066DA" w:rsidRDefault="00000000" w:rsidP="00C02ABA">
      <w:pPr>
        <w:rPr>
          <w:rFonts w:ascii="Arial" w:hAnsi="Arial" w:cs="Arial"/>
        </w:rPr>
      </w:pPr>
      <w:r w:rsidRPr="00D066DA">
        <w:rPr>
          <w:rFonts w:ascii="Arial" w:hAnsi="Arial" w:cs="Arial"/>
          <w:i/>
          <w:vanish/>
          <w:color w:val="0000FF"/>
        </w:rPr>
        <w:t>[Uma declaração de posicionamento de produto comunica a intenção da aplicação e a importância do projeto para todos os interessados.]</w:t>
      </w:r>
    </w:p>
    <w:p w14:paraId="1A1AAB04" w14:textId="77777777" w:rsidR="00086F74" w:rsidRPr="00D066DA" w:rsidRDefault="00000000">
      <w:pPr>
        <w:pStyle w:val="Ttulo1"/>
        <w:rPr>
          <w:sz w:val="20"/>
        </w:rPr>
      </w:pPr>
      <w:r w:rsidRPr="00D066DA">
        <w:rPr>
          <w:sz w:val="20"/>
        </w:rPr>
        <w:t>Descrição dos Envolvidos</w:t>
      </w:r>
    </w:p>
    <w:p w14:paraId="2C683C0A" w14:textId="67DE6373" w:rsidR="00086F74" w:rsidRPr="00D066DA" w:rsidRDefault="00000000" w:rsidP="00146CA1">
      <w:pPr>
        <w:pStyle w:val="Ttulo2"/>
      </w:pPr>
      <w:r w:rsidRPr="00D066DA">
        <w:t>Resumo dos Envolvidos</w:t>
      </w:r>
    </w:p>
    <w:tbl>
      <w:tblPr>
        <w:tblW w:w="0" w:type="auto"/>
        <w:tblInd w:w="786" w:type="dxa"/>
        <w:tblLayout w:type="fixed"/>
        <w:tblLook w:val="0000" w:firstRow="0" w:lastRow="0" w:firstColumn="0" w:lastColumn="0" w:noHBand="0" w:noVBand="0"/>
      </w:tblPr>
      <w:tblGrid>
        <w:gridCol w:w="2674"/>
        <w:gridCol w:w="5724"/>
      </w:tblGrid>
      <w:tr w:rsidR="00146CA1" w:rsidRPr="00D066DA" w14:paraId="78ADD3FE" w14:textId="77777777" w:rsidTr="00146CA1">
        <w:trPr>
          <w:trHeight w:val="250"/>
          <w:tblHeader/>
        </w:trPr>
        <w:tc>
          <w:tcPr>
            <w:tcW w:w="2674" w:type="dxa"/>
            <w:tcBorders>
              <w:top w:val="single" w:sz="4" w:space="0" w:color="000000"/>
              <w:left w:val="single" w:sz="4" w:space="0" w:color="000000"/>
              <w:bottom w:val="single" w:sz="4" w:space="0" w:color="000000"/>
            </w:tcBorders>
            <w:shd w:val="clear" w:color="auto" w:fill="auto"/>
          </w:tcPr>
          <w:p w14:paraId="35D41B82" w14:textId="77777777" w:rsidR="00146CA1" w:rsidRPr="00D066DA" w:rsidRDefault="00146CA1">
            <w:pPr>
              <w:snapToGrid w:val="0"/>
              <w:rPr>
                <w:rFonts w:ascii="Arial" w:hAnsi="Arial" w:cs="Arial"/>
              </w:rPr>
            </w:pPr>
            <w:r w:rsidRPr="00D066DA">
              <w:rPr>
                <w:rFonts w:ascii="Arial" w:hAnsi="Arial" w:cs="Arial"/>
                <w:b/>
                <w:bCs/>
              </w:rPr>
              <w:t>Nome</w:t>
            </w:r>
          </w:p>
        </w:tc>
        <w:tc>
          <w:tcPr>
            <w:tcW w:w="5724" w:type="dxa"/>
            <w:tcBorders>
              <w:top w:val="single" w:sz="4" w:space="0" w:color="000000"/>
              <w:left w:val="single" w:sz="4" w:space="0" w:color="000000"/>
              <w:bottom w:val="single" w:sz="4" w:space="0" w:color="000000"/>
              <w:right w:val="single" w:sz="4" w:space="0" w:color="000000"/>
            </w:tcBorders>
            <w:shd w:val="clear" w:color="auto" w:fill="auto"/>
          </w:tcPr>
          <w:p w14:paraId="40C24A6B" w14:textId="77777777" w:rsidR="00146CA1" w:rsidRPr="00D066DA" w:rsidRDefault="00146CA1">
            <w:pPr>
              <w:snapToGrid w:val="0"/>
              <w:rPr>
                <w:rFonts w:ascii="Arial" w:hAnsi="Arial" w:cs="Arial"/>
              </w:rPr>
            </w:pPr>
            <w:r w:rsidRPr="00D066DA">
              <w:rPr>
                <w:rFonts w:ascii="Arial" w:hAnsi="Arial" w:cs="Arial"/>
                <w:b/>
                <w:bCs/>
              </w:rPr>
              <w:t>Responsabilidades</w:t>
            </w:r>
          </w:p>
        </w:tc>
      </w:tr>
      <w:tr w:rsidR="00146CA1" w:rsidRPr="00D066DA" w14:paraId="36CF9457" w14:textId="77777777" w:rsidTr="00146CA1">
        <w:trPr>
          <w:trHeight w:val="360"/>
        </w:trPr>
        <w:tc>
          <w:tcPr>
            <w:tcW w:w="2674" w:type="dxa"/>
            <w:tcBorders>
              <w:left w:val="single" w:sz="4" w:space="0" w:color="000000"/>
              <w:bottom w:val="single" w:sz="4" w:space="0" w:color="000000"/>
            </w:tcBorders>
            <w:shd w:val="clear" w:color="auto" w:fill="auto"/>
          </w:tcPr>
          <w:p w14:paraId="3FAAB168" w14:textId="53C62C36" w:rsidR="00146CA1" w:rsidRPr="00D066DA" w:rsidRDefault="00146CA1">
            <w:pPr>
              <w:pStyle w:val="InfoBlue"/>
              <w:rPr>
                <w:rFonts w:ascii="Arial" w:hAnsi="Arial" w:cs="Arial"/>
                <w:i w:val="0"/>
                <w:iCs/>
                <w:color w:val="auto"/>
              </w:rPr>
            </w:pPr>
            <w:r w:rsidRPr="00D066DA">
              <w:rPr>
                <w:rFonts w:ascii="Arial" w:hAnsi="Arial" w:cs="Arial"/>
                <w:i w:val="0"/>
                <w:iCs/>
                <w:color w:val="auto"/>
              </w:rPr>
              <w:t>Analista/Arquiteto</w:t>
            </w:r>
          </w:p>
        </w:tc>
        <w:tc>
          <w:tcPr>
            <w:tcW w:w="5724" w:type="dxa"/>
            <w:tcBorders>
              <w:left w:val="single" w:sz="4" w:space="0" w:color="000000"/>
              <w:bottom w:val="single" w:sz="4" w:space="0" w:color="000000"/>
              <w:right w:val="single" w:sz="4" w:space="0" w:color="000000"/>
            </w:tcBorders>
            <w:shd w:val="clear" w:color="auto" w:fill="auto"/>
          </w:tcPr>
          <w:p w14:paraId="3E17EC43" w14:textId="3D6AC669" w:rsidR="00146CA1" w:rsidRPr="00D066DA" w:rsidRDefault="00146CA1">
            <w:pPr>
              <w:pStyle w:val="InfoBlue"/>
              <w:rPr>
                <w:rFonts w:ascii="Arial" w:hAnsi="Arial" w:cs="Arial"/>
                <w:i w:val="0"/>
                <w:iCs/>
                <w:color w:val="auto"/>
              </w:rPr>
            </w:pPr>
            <w:r w:rsidRPr="00D066DA">
              <w:rPr>
                <w:rFonts w:ascii="Arial" w:hAnsi="Arial" w:cs="Arial"/>
                <w:i w:val="0"/>
                <w:iCs/>
                <w:color w:val="auto"/>
              </w:rPr>
              <w:t>Define a arquitetura do site</w:t>
            </w:r>
          </w:p>
        </w:tc>
      </w:tr>
      <w:tr w:rsidR="00146CA1" w:rsidRPr="00D066DA" w14:paraId="4F8D5FA1" w14:textId="77777777" w:rsidTr="00146CA1">
        <w:trPr>
          <w:trHeight w:val="297"/>
        </w:trPr>
        <w:tc>
          <w:tcPr>
            <w:tcW w:w="2674" w:type="dxa"/>
            <w:tcBorders>
              <w:top w:val="single" w:sz="4" w:space="0" w:color="000000"/>
              <w:left w:val="single" w:sz="4" w:space="0" w:color="000000"/>
              <w:bottom w:val="single" w:sz="4" w:space="0" w:color="000000"/>
            </w:tcBorders>
            <w:shd w:val="clear" w:color="auto" w:fill="auto"/>
          </w:tcPr>
          <w:p w14:paraId="547AAAD1" w14:textId="3796E23F" w:rsidR="00146CA1" w:rsidRPr="00D066DA" w:rsidRDefault="00146CA1">
            <w:pPr>
              <w:snapToGrid w:val="0"/>
              <w:rPr>
                <w:rFonts w:ascii="Arial" w:hAnsi="Arial" w:cs="Arial"/>
                <w:iCs/>
              </w:rPr>
            </w:pPr>
            <w:r w:rsidRPr="00D066DA">
              <w:rPr>
                <w:rFonts w:ascii="Arial" w:hAnsi="Arial" w:cs="Arial"/>
                <w:iCs/>
              </w:rPr>
              <w:t xml:space="preserve">Desenvolvedor </w:t>
            </w:r>
            <w:r w:rsidRPr="00D066DA">
              <w:rPr>
                <w:rFonts w:ascii="Arial" w:hAnsi="Arial" w:cs="Arial"/>
                <w:iCs/>
                <w:vanish/>
              </w:rPr>
              <w:t>[Nome do tipo de envolvido.]</w:t>
            </w:r>
          </w:p>
        </w:tc>
        <w:tc>
          <w:tcPr>
            <w:tcW w:w="5724" w:type="dxa"/>
            <w:tcBorders>
              <w:top w:val="single" w:sz="4" w:space="0" w:color="000000"/>
              <w:left w:val="single" w:sz="4" w:space="0" w:color="000000"/>
              <w:bottom w:val="single" w:sz="4" w:space="0" w:color="000000"/>
              <w:right w:val="single" w:sz="4" w:space="0" w:color="000000"/>
            </w:tcBorders>
            <w:shd w:val="clear" w:color="auto" w:fill="auto"/>
          </w:tcPr>
          <w:p w14:paraId="47096C52" w14:textId="3E557479" w:rsidR="00146CA1" w:rsidRPr="00D066DA" w:rsidRDefault="00146CA1">
            <w:pPr>
              <w:snapToGrid w:val="0"/>
              <w:rPr>
                <w:rFonts w:ascii="Arial" w:hAnsi="Arial" w:cs="Arial"/>
                <w:iCs/>
              </w:rPr>
            </w:pPr>
            <w:r w:rsidRPr="00D066DA">
              <w:rPr>
                <w:rFonts w:ascii="Arial" w:hAnsi="Arial" w:cs="Arial"/>
                <w:iCs/>
              </w:rPr>
              <w:t>Desenvolve o site</w:t>
            </w:r>
            <w:r w:rsidRPr="00D066DA">
              <w:rPr>
                <w:rFonts w:ascii="Arial" w:hAnsi="Arial" w:cs="Arial"/>
                <w:iCs/>
                <w:vanish/>
              </w:rPr>
              <w:t>DeD</w:t>
            </w:r>
          </w:p>
        </w:tc>
      </w:tr>
      <w:tr w:rsidR="00146CA1" w:rsidRPr="00D066DA" w14:paraId="50DC0802" w14:textId="77777777" w:rsidTr="00146CA1">
        <w:trPr>
          <w:trHeight w:val="235"/>
          <w:hidden/>
        </w:trPr>
        <w:tc>
          <w:tcPr>
            <w:tcW w:w="2674" w:type="dxa"/>
            <w:tcBorders>
              <w:top w:val="single" w:sz="4" w:space="0" w:color="000000"/>
              <w:left w:val="single" w:sz="4" w:space="0" w:color="000000"/>
              <w:bottom w:val="single" w:sz="4" w:space="0" w:color="000000"/>
            </w:tcBorders>
            <w:shd w:val="clear" w:color="auto" w:fill="auto"/>
          </w:tcPr>
          <w:p w14:paraId="7D9A7528" w14:textId="77777777" w:rsidR="00146CA1" w:rsidRPr="00D066DA" w:rsidRDefault="00146CA1">
            <w:pPr>
              <w:snapToGrid w:val="0"/>
              <w:rPr>
                <w:rFonts w:ascii="Arial" w:hAnsi="Arial" w:cs="Arial"/>
                <w:iCs/>
                <w:vanish/>
              </w:rPr>
            </w:pPr>
          </w:p>
        </w:tc>
        <w:tc>
          <w:tcPr>
            <w:tcW w:w="5724" w:type="dxa"/>
            <w:tcBorders>
              <w:top w:val="single" w:sz="4" w:space="0" w:color="000000"/>
              <w:left w:val="single" w:sz="4" w:space="0" w:color="000000"/>
              <w:bottom w:val="single" w:sz="4" w:space="0" w:color="000000"/>
              <w:right w:val="single" w:sz="4" w:space="0" w:color="000000"/>
            </w:tcBorders>
            <w:shd w:val="clear" w:color="auto" w:fill="auto"/>
          </w:tcPr>
          <w:p w14:paraId="3458E1D2" w14:textId="77777777" w:rsidR="00146CA1" w:rsidRPr="00D066DA" w:rsidRDefault="00146CA1">
            <w:pPr>
              <w:snapToGrid w:val="0"/>
              <w:rPr>
                <w:rFonts w:ascii="Arial" w:hAnsi="Arial" w:cs="Arial"/>
                <w:iCs/>
                <w:vanish/>
              </w:rPr>
            </w:pPr>
          </w:p>
        </w:tc>
      </w:tr>
      <w:tr w:rsidR="00146CA1" w:rsidRPr="00D066DA" w14:paraId="6BBA9635" w14:textId="77777777" w:rsidTr="00146CA1">
        <w:trPr>
          <w:trHeight w:val="235"/>
        </w:trPr>
        <w:tc>
          <w:tcPr>
            <w:tcW w:w="2674" w:type="dxa"/>
            <w:tcBorders>
              <w:top w:val="single" w:sz="4" w:space="0" w:color="000000"/>
              <w:left w:val="single" w:sz="4" w:space="0" w:color="000000"/>
              <w:bottom w:val="single" w:sz="4" w:space="0" w:color="000000"/>
            </w:tcBorders>
            <w:shd w:val="clear" w:color="auto" w:fill="auto"/>
          </w:tcPr>
          <w:p w14:paraId="05F56154" w14:textId="2FAE8D80" w:rsidR="00146CA1" w:rsidRPr="00D066DA" w:rsidRDefault="00146CA1" w:rsidP="00146CA1">
            <w:pPr>
              <w:snapToGrid w:val="0"/>
              <w:rPr>
                <w:rFonts w:ascii="Arial" w:hAnsi="Arial" w:cs="Arial"/>
                <w:iCs/>
                <w:vanish/>
              </w:rPr>
            </w:pPr>
            <w:r w:rsidRPr="00D066DA">
              <w:rPr>
                <w:rFonts w:ascii="Arial" w:hAnsi="Arial" w:cs="Arial"/>
                <w:iCs/>
              </w:rPr>
              <w:t>Usuário/Torcedor</w:t>
            </w:r>
          </w:p>
        </w:tc>
        <w:tc>
          <w:tcPr>
            <w:tcW w:w="5724" w:type="dxa"/>
            <w:tcBorders>
              <w:top w:val="single" w:sz="4" w:space="0" w:color="000000"/>
              <w:left w:val="single" w:sz="4" w:space="0" w:color="000000"/>
              <w:bottom w:val="single" w:sz="4" w:space="0" w:color="000000"/>
              <w:right w:val="single" w:sz="4" w:space="0" w:color="000000"/>
            </w:tcBorders>
            <w:shd w:val="clear" w:color="auto" w:fill="auto"/>
          </w:tcPr>
          <w:p w14:paraId="31A395E7" w14:textId="3F8CF877" w:rsidR="00146CA1" w:rsidRPr="00D066DA" w:rsidRDefault="00146CA1">
            <w:pPr>
              <w:snapToGrid w:val="0"/>
              <w:rPr>
                <w:rFonts w:ascii="Arial" w:hAnsi="Arial" w:cs="Arial"/>
                <w:iCs/>
                <w:vanish/>
              </w:rPr>
            </w:pPr>
            <w:r w:rsidRPr="00D066DA">
              <w:rPr>
                <w:rFonts w:ascii="Arial" w:hAnsi="Arial" w:cs="Arial"/>
                <w:iCs/>
              </w:rPr>
              <w:t>Realiza as simulações de resultados de jogos</w:t>
            </w:r>
          </w:p>
        </w:tc>
      </w:tr>
    </w:tbl>
    <w:p w14:paraId="6FCBCAC9" w14:textId="0DCC4C65" w:rsidR="00086F74" w:rsidRDefault="00000000">
      <w:pPr>
        <w:rPr>
          <w:rFonts w:ascii="Arial" w:hAnsi="Arial" w:cs="Arial"/>
          <w:i/>
          <w:color w:val="0000FF"/>
        </w:rPr>
      </w:pPr>
      <w:r w:rsidRPr="00D066DA">
        <w:rPr>
          <w:rFonts w:ascii="Arial" w:hAnsi="Arial" w:cs="Arial"/>
          <w:i/>
          <w:vanish/>
          <w:color w:val="0000FF"/>
        </w:rPr>
        <w:t>[Detalha o ambiente de trabalho do usuário. Seguem algumas sugestões:Número de pessoas envolvidas em completar a tarefa? Este número pode ser alterado?Qual a duração do ciclo da tarefa? Quantidade de tempo gasto em cada atividade? Estes dados podem alterar?Qualquer restrição singular de ambiente: móvel, externo, em voo etc.?Quais plataformas de sistema está em uso atualmente? Plataformas futuras?Qual outra aplicação está em uso? Sua aplicação precisa integrar com elas?É aqui que partes do modelo de negócios podem ser incluídas para descrever as tarefas e papéis envolvidos.]</w:t>
      </w:r>
    </w:p>
    <w:p w14:paraId="719B83C6" w14:textId="761B2EE6" w:rsidR="00D066DA" w:rsidRDefault="00D066DA">
      <w:pPr>
        <w:rPr>
          <w:rFonts w:ascii="Arial" w:hAnsi="Arial" w:cs="Arial"/>
          <w:i/>
          <w:color w:val="0000FF"/>
        </w:rPr>
      </w:pPr>
    </w:p>
    <w:p w14:paraId="0BE32405" w14:textId="23E98E0A" w:rsidR="00D066DA" w:rsidRDefault="00D066DA">
      <w:pPr>
        <w:rPr>
          <w:rFonts w:ascii="Arial" w:hAnsi="Arial" w:cs="Arial"/>
          <w:i/>
          <w:color w:val="0000FF"/>
        </w:rPr>
      </w:pPr>
    </w:p>
    <w:p w14:paraId="51FACE47" w14:textId="1DC85FEC" w:rsidR="00D066DA" w:rsidRDefault="00D066DA">
      <w:pPr>
        <w:rPr>
          <w:rFonts w:ascii="Arial" w:hAnsi="Arial" w:cs="Arial"/>
          <w:i/>
          <w:color w:val="0000FF"/>
        </w:rPr>
      </w:pPr>
    </w:p>
    <w:p w14:paraId="0FD6CF05" w14:textId="77777777" w:rsidR="00D066DA" w:rsidRPr="00D066DA" w:rsidRDefault="00D066DA">
      <w:pPr>
        <w:rPr>
          <w:rFonts w:ascii="Arial" w:hAnsi="Arial" w:cs="Arial"/>
        </w:rPr>
      </w:pPr>
    </w:p>
    <w:p w14:paraId="782F78FA" w14:textId="77777777" w:rsidR="00086F74" w:rsidRPr="00D066DA" w:rsidRDefault="00000000">
      <w:pPr>
        <w:pStyle w:val="Ttulo1"/>
        <w:rPr>
          <w:sz w:val="20"/>
        </w:rPr>
      </w:pPr>
      <w:r w:rsidRPr="00D066DA">
        <w:rPr>
          <w:sz w:val="20"/>
        </w:rPr>
        <w:lastRenderedPageBreak/>
        <w:t>Visão Geral do Produto</w:t>
      </w:r>
    </w:p>
    <w:p w14:paraId="504107AE" w14:textId="77777777" w:rsidR="00086F74" w:rsidRPr="00D066DA" w:rsidRDefault="00000000">
      <w:pPr>
        <w:pStyle w:val="Ttulo2"/>
      </w:pPr>
      <w:r w:rsidRPr="00D066DA">
        <w:t>Necessidades e Características</w:t>
      </w:r>
    </w:p>
    <w:p w14:paraId="69D07799" w14:textId="62C3A2D5" w:rsidR="00086F74" w:rsidRPr="00D066DA" w:rsidRDefault="00086F74">
      <w:pPr>
        <w:rPr>
          <w:rFonts w:ascii="Arial" w:hAnsi="Arial" w:cs="Arial"/>
        </w:rPr>
      </w:pPr>
    </w:p>
    <w:tbl>
      <w:tblPr>
        <w:tblW w:w="9039" w:type="dxa"/>
        <w:tblInd w:w="774" w:type="dxa"/>
        <w:tblLayout w:type="fixed"/>
        <w:tblLook w:val="0000" w:firstRow="0" w:lastRow="0" w:firstColumn="0" w:lastColumn="0" w:noHBand="0" w:noVBand="0"/>
      </w:tblPr>
      <w:tblGrid>
        <w:gridCol w:w="2399"/>
        <w:gridCol w:w="1222"/>
        <w:gridCol w:w="5418"/>
      </w:tblGrid>
      <w:tr w:rsidR="00086F74" w:rsidRPr="00D066DA" w14:paraId="7C315FF7" w14:textId="77777777" w:rsidTr="00146CA1">
        <w:trPr>
          <w:trHeight w:val="530"/>
          <w:tblHeader/>
        </w:trPr>
        <w:tc>
          <w:tcPr>
            <w:tcW w:w="2399" w:type="dxa"/>
            <w:tcBorders>
              <w:top w:val="single" w:sz="4" w:space="0" w:color="000000"/>
              <w:left w:val="single" w:sz="4" w:space="0" w:color="000000"/>
              <w:bottom w:val="single" w:sz="4" w:space="0" w:color="auto"/>
            </w:tcBorders>
            <w:shd w:val="clear" w:color="auto" w:fill="auto"/>
          </w:tcPr>
          <w:p w14:paraId="7D891D2B" w14:textId="77777777" w:rsidR="00086F74" w:rsidRPr="00D066DA" w:rsidRDefault="00000000">
            <w:pPr>
              <w:snapToGrid w:val="0"/>
              <w:rPr>
                <w:rFonts w:ascii="Arial" w:hAnsi="Arial" w:cs="Arial"/>
              </w:rPr>
            </w:pPr>
            <w:r w:rsidRPr="00D066DA">
              <w:rPr>
                <w:rFonts w:ascii="Arial" w:hAnsi="Arial" w:cs="Arial"/>
                <w:b/>
                <w:bCs/>
              </w:rPr>
              <w:t>Necessidade</w:t>
            </w:r>
          </w:p>
        </w:tc>
        <w:tc>
          <w:tcPr>
            <w:tcW w:w="1222" w:type="dxa"/>
            <w:tcBorders>
              <w:top w:val="single" w:sz="4" w:space="0" w:color="000000"/>
              <w:left w:val="single" w:sz="4" w:space="0" w:color="000000"/>
              <w:bottom w:val="single" w:sz="4" w:space="0" w:color="auto"/>
            </w:tcBorders>
            <w:shd w:val="clear" w:color="auto" w:fill="auto"/>
          </w:tcPr>
          <w:p w14:paraId="1030ECBD" w14:textId="77777777" w:rsidR="00086F74" w:rsidRPr="00D066DA" w:rsidRDefault="00000000">
            <w:pPr>
              <w:snapToGrid w:val="0"/>
              <w:rPr>
                <w:rFonts w:ascii="Arial" w:hAnsi="Arial" w:cs="Arial"/>
              </w:rPr>
            </w:pPr>
            <w:r w:rsidRPr="00D066DA">
              <w:rPr>
                <w:rFonts w:ascii="Arial" w:hAnsi="Arial" w:cs="Arial"/>
                <w:b/>
                <w:bCs/>
              </w:rPr>
              <w:t>Prioridade</w:t>
            </w:r>
          </w:p>
        </w:tc>
        <w:tc>
          <w:tcPr>
            <w:tcW w:w="5418" w:type="dxa"/>
            <w:tcBorders>
              <w:top w:val="single" w:sz="4" w:space="0" w:color="000000"/>
              <w:left w:val="single" w:sz="4" w:space="0" w:color="000000"/>
              <w:bottom w:val="single" w:sz="4" w:space="0" w:color="auto"/>
              <w:right w:val="single" w:sz="4" w:space="0" w:color="000000"/>
            </w:tcBorders>
            <w:shd w:val="clear" w:color="auto" w:fill="auto"/>
          </w:tcPr>
          <w:p w14:paraId="3FF6DAB6" w14:textId="77777777" w:rsidR="00086F74" w:rsidRPr="00D066DA" w:rsidRDefault="00000000">
            <w:pPr>
              <w:snapToGrid w:val="0"/>
              <w:rPr>
                <w:rFonts w:ascii="Arial" w:hAnsi="Arial" w:cs="Arial"/>
              </w:rPr>
            </w:pPr>
            <w:r w:rsidRPr="00D066DA">
              <w:rPr>
                <w:rFonts w:ascii="Arial" w:hAnsi="Arial" w:cs="Arial"/>
                <w:b/>
                <w:bCs/>
              </w:rPr>
              <w:t>Características</w:t>
            </w:r>
          </w:p>
        </w:tc>
      </w:tr>
      <w:tr w:rsidR="00086F74" w:rsidRPr="00D066DA" w14:paraId="5375869C" w14:textId="77777777" w:rsidTr="00146CA1">
        <w:trPr>
          <w:trHeight w:val="513"/>
        </w:trPr>
        <w:tc>
          <w:tcPr>
            <w:tcW w:w="2399" w:type="dxa"/>
            <w:tcBorders>
              <w:top w:val="single" w:sz="4" w:space="0" w:color="auto"/>
              <w:left w:val="single" w:sz="4" w:space="0" w:color="auto"/>
              <w:bottom w:val="single" w:sz="4" w:space="0" w:color="auto"/>
              <w:right w:val="single" w:sz="4" w:space="0" w:color="auto"/>
            </w:tcBorders>
            <w:shd w:val="clear" w:color="auto" w:fill="auto"/>
          </w:tcPr>
          <w:p w14:paraId="0D3B7D7F" w14:textId="61706CAF" w:rsidR="00086F74" w:rsidRPr="00D066DA" w:rsidRDefault="00C02ABA">
            <w:pPr>
              <w:snapToGrid w:val="0"/>
              <w:rPr>
                <w:rFonts w:ascii="Arial" w:hAnsi="Arial" w:cs="Arial"/>
              </w:rPr>
            </w:pPr>
            <w:r w:rsidRPr="00D066DA">
              <w:rPr>
                <w:rFonts w:ascii="Arial" w:hAnsi="Arial" w:cs="Arial"/>
              </w:rPr>
              <w:t>Alteração da Tabela</w:t>
            </w:r>
          </w:p>
        </w:tc>
        <w:tc>
          <w:tcPr>
            <w:tcW w:w="1222" w:type="dxa"/>
            <w:tcBorders>
              <w:top w:val="single" w:sz="4" w:space="0" w:color="auto"/>
              <w:left w:val="single" w:sz="4" w:space="0" w:color="auto"/>
              <w:bottom w:val="single" w:sz="4" w:space="0" w:color="auto"/>
              <w:right w:val="single" w:sz="4" w:space="0" w:color="auto"/>
            </w:tcBorders>
            <w:shd w:val="clear" w:color="auto" w:fill="auto"/>
          </w:tcPr>
          <w:p w14:paraId="3E4A20DE" w14:textId="7E09862C" w:rsidR="00086F74" w:rsidRPr="00D066DA" w:rsidRDefault="00C02ABA">
            <w:pPr>
              <w:snapToGrid w:val="0"/>
              <w:rPr>
                <w:rFonts w:ascii="Arial" w:hAnsi="Arial" w:cs="Arial"/>
              </w:rPr>
            </w:pPr>
            <w:r w:rsidRPr="00D066DA">
              <w:rPr>
                <w:rFonts w:ascii="Arial" w:hAnsi="Arial" w:cs="Arial"/>
              </w:rPr>
              <w:t xml:space="preserve">Alta </w:t>
            </w:r>
          </w:p>
        </w:tc>
        <w:tc>
          <w:tcPr>
            <w:tcW w:w="5418" w:type="dxa"/>
            <w:tcBorders>
              <w:top w:val="single" w:sz="4" w:space="0" w:color="auto"/>
              <w:left w:val="single" w:sz="4" w:space="0" w:color="auto"/>
              <w:bottom w:val="single" w:sz="4" w:space="0" w:color="auto"/>
              <w:right w:val="single" w:sz="4" w:space="0" w:color="auto"/>
            </w:tcBorders>
            <w:shd w:val="clear" w:color="auto" w:fill="auto"/>
          </w:tcPr>
          <w:p w14:paraId="3CDBB32C" w14:textId="0B838A71" w:rsidR="00086F74" w:rsidRPr="00D066DA" w:rsidRDefault="00C02ABA">
            <w:pPr>
              <w:snapToGrid w:val="0"/>
              <w:rPr>
                <w:rFonts w:ascii="Arial" w:hAnsi="Arial" w:cs="Arial"/>
              </w:rPr>
            </w:pPr>
            <w:r w:rsidRPr="00D066DA">
              <w:rPr>
                <w:rFonts w:ascii="Arial" w:hAnsi="Arial" w:cs="Arial"/>
              </w:rPr>
              <w:t>A tabela deve ser alterada conforme o usuário vai simulando os resultados de cada jogo</w:t>
            </w:r>
          </w:p>
        </w:tc>
      </w:tr>
      <w:tr w:rsidR="00C02ABA" w:rsidRPr="00D066DA" w14:paraId="1C270C08" w14:textId="77777777" w:rsidTr="00146CA1">
        <w:trPr>
          <w:trHeight w:val="795"/>
        </w:trPr>
        <w:tc>
          <w:tcPr>
            <w:tcW w:w="2399" w:type="dxa"/>
            <w:tcBorders>
              <w:top w:val="single" w:sz="4" w:space="0" w:color="auto"/>
              <w:left w:val="single" w:sz="4" w:space="0" w:color="auto"/>
              <w:bottom w:val="single" w:sz="4" w:space="0" w:color="auto"/>
              <w:right w:val="single" w:sz="4" w:space="0" w:color="auto"/>
            </w:tcBorders>
            <w:shd w:val="clear" w:color="auto" w:fill="auto"/>
          </w:tcPr>
          <w:p w14:paraId="71D3399E" w14:textId="538E5F0D" w:rsidR="00C02ABA" w:rsidRPr="00D066DA" w:rsidRDefault="00C02ABA">
            <w:pPr>
              <w:snapToGrid w:val="0"/>
              <w:rPr>
                <w:rFonts w:ascii="Arial" w:hAnsi="Arial" w:cs="Arial"/>
              </w:rPr>
            </w:pPr>
            <w:r w:rsidRPr="00D066DA">
              <w:rPr>
                <w:rFonts w:ascii="Arial" w:hAnsi="Arial" w:cs="Arial"/>
              </w:rPr>
              <w:t xml:space="preserve">Ordem </w:t>
            </w:r>
            <w:proofErr w:type="spellStart"/>
            <w:r w:rsidRPr="00D066DA">
              <w:rPr>
                <w:rFonts w:ascii="Arial" w:hAnsi="Arial" w:cs="Arial"/>
              </w:rPr>
              <w:t>Descrescente</w:t>
            </w:r>
            <w:proofErr w:type="spellEnd"/>
            <w:r w:rsidRPr="00D066DA">
              <w:rPr>
                <w:rFonts w:ascii="Arial" w:hAnsi="Arial" w:cs="Arial"/>
              </w:rPr>
              <w:t xml:space="preserve"> </w:t>
            </w:r>
          </w:p>
        </w:tc>
        <w:tc>
          <w:tcPr>
            <w:tcW w:w="1222" w:type="dxa"/>
            <w:tcBorders>
              <w:top w:val="single" w:sz="4" w:space="0" w:color="auto"/>
              <w:left w:val="single" w:sz="4" w:space="0" w:color="auto"/>
              <w:bottom w:val="single" w:sz="4" w:space="0" w:color="auto"/>
              <w:right w:val="single" w:sz="4" w:space="0" w:color="auto"/>
            </w:tcBorders>
            <w:shd w:val="clear" w:color="auto" w:fill="auto"/>
          </w:tcPr>
          <w:p w14:paraId="4F565603" w14:textId="2CDEBB63" w:rsidR="00C02ABA" w:rsidRPr="00D066DA" w:rsidRDefault="00C02ABA">
            <w:pPr>
              <w:snapToGrid w:val="0"/>
              <w:rPr>
                <w:rFonts w:ascii="Arial" w:hAnsi="Arial" w:cs="Arial"/>
              </w:rPr>
            </w:pPr>
            <w:r w:rsidRPr="00D066DA">
              <w:rPr>
                <w:rFonts w:ascii="Arial" w:hAnsi="Arial" w:cs="Arial"/>
              </w:rPr>
              <w:t xml:space="preserve">Alta </w:t>
            </w:r>
          </w:p>
        </w:tc>
        <w:tc>
          <w:tcPr>
            <w:tcW w:w="5418" w:type="dxa"/>
            <w:tcBorders>
              <w:top w:val="single" w:sz="4" w:space="0" w:color="auto"/>
              <w:left w:val="single" w:sz="4" w:space="0" w:color="auto"/>
              <w:bottom w:val="single" w:sz="4" w:space="0" w:color="auto"/>
              <w:right w:val="single" w:sz="4" w:space="0" w:color="auto"/>
            </w:tcBorders>
            <w:shd w:val="clear" w:color="auto" w:fill="auto"/>
          </w:tcPr>
          <w:p w14:paraId="3E2E956B" w14:textId="3BC760E5" w:rsidR="00C02ABA" w:rsidRPr="00D066DA" w:rsidRDefault="00C02ABA">
            <w:pPr>
              <w:snapToGrid w:val="0"/>
              <w:rPr>
                <w:rFonts w:ascii="Arial" w:hAnsi="Arial" w:cs="Arial"/>
              </w:rPr>
            </w:pPr>
            <w:r w:rsidRPr="00D066DA">
              <w:rPr>
                <w:rFonts w:ascii="Arial" w:hAnsi="Arial" w:cs="Arial"/>
              </w:rPr>
              <w:t xml:space="preserve">A classificação se dá por ordem </w:t>
            </w:r>
            <w:proofErr w:type="spellStart"/>
            <w:r w:rsidRPr="00D066DA">
              <w:rPr>
                <w:rFonts w:ascii="Arial" w:hAnsi="Arial" w:cs="Arial"/>
              </w:rPr>
              <w:t>descrescente</w:t>
            </w:r>
            <w:proofErr w:type="spellEnd"/>
            <w:r w:rsidRPr="00D066DA">
              <w:rPr>
                <w:rFonts w:ascii="Arial" w:hAnsi="Arial" w:cs="Arial"/>
              </w:rPr>
              <w:t xml:space="preserve"> de pontuação, e caso dê empate o saldo de gols é o critério de desempate</w:t>
            </w:r>
          </w:p>
        </w:tc>
      </w:tr>
    </w:tbl>
    <w:p w14:paraId="5EB9F087" w14:textId="6A0BC84B" w:rsidR="00086F74" w:rsidRPr="00D066DA" w:rsidRDefault="00086F74">
      <w:pPr>
        <w:pStyle w:val="Corpodetexto"/>
        <w:rPr>
          <w:rFonts w:ascii="Arial" w:hAnsi="Arial" w:cs="Arial"/>
        </w:rPr>
      </w:pPr>
    </w:p>
    <w:p w14:paraId="610FCF91" w14:textId="77777777" w:rsidR="00146CA1" w:rsidRPr="00D066DA" w:rsidRDefault="00146CA1">
      <w:pPr>
        <w:pStyle w:val="Corpodetexto"/>
        <w:rPr>
          <w:rFonts w:ascii="Arial" w:hAnsi="Arial" w:cs="Arial"/>
        </w:rPr>
      </w:pPr>
    </w:p>
    <w:p w14:paraId="1E4D4D6D" w14:textId="77777777" w:rsidR="00086F74" w:rsidRPr="00D066DA" w:rsidRDefault="00000000">
      <w:pPr>
        <w:pStyle w:val="Ttulo1"/>
        <w:rPr>
          <w:sz w:val="20"/>
        </w:rPr>
      </w:pPr>
      <w:r w:rsidRPr="00D066DA">
        <w:rPr>
          <w:sz w:val="20"/>
        </w:rPr>
        <w:t>Outros Requisitos de Produto</w:t>
      </w:r>
    </w:p>
    <w:p w14:paraId="1AA07D91" w14:textId="45CAEBB5" w:rsidR="00086F74" w:rsidRPr="00D066DA" w:rsidRDefault="00000000">
      <w:pPr>
        <w:rPr>
          <w:rFonts w:ascii="Arial" w:hAnsi="Arial" w:cs="Arial"/>
        </w:rPr>
      </w:pPr>
      <w:r w:rsidRPr="00D066DA">
        <w:rPr>
          <w:rFonts w:ascii="Arial" w:hAnsi="Arial" w:cs="Arial"/>
          <w:i/>
          <w:vanish/>
          <w:color w:val="0000FF"/>
        </w:rPr>
        <w:t xml:space="preserve">[Em alto nível, liste padrões aplicáveis, hardware ou requisitos de plataforma, requisitos de desempenho e requisitos ambientais.Define as faixas de qualidade para desempenho, tolerância a falha, usabilidade e características similares que não foram capturadas no conjunto de funcionalidades.Anote quaisquer restrições de projeto, restrições externas, suposições ou outras dependências que, caso mudem, vão alterar o documento de Visão. Por exemplo, uma suposição pode que um sistema operacional específico estará disponível para o hardware escolhido para o produto de software. Se o sistema operacional não estiver disponível, o documento de Visão necessitará ser modificado.Defina qualquer requisito específico de documentação, incluindo requisitos de manual de usuário, ajuda online, instalação, etiquetamento e embalagem.[{ { [[[ </w:t>
      </w:r>
    </w:p>
    <w:tbl>
      <w:tblPr>
        <w:tblW w:w="0" w:type="auto"/>
        <w:tblInd w:w="766" w:type="dxa"/>
        <w:tblLayout w:type="fixed"/>
        <w:tblLook w:val="0000" w:firstRow="0" w:lastRow="0" w:firstColumn="0" w:lastColumn="0" w:noHBand="0" w:noVBand="0"/>
      </w:tblPr>
      <w:tblGrid>
        <w:gridCol w:w="6838"/>
        <w:gridCol w:w="1708"/>
      </w:tblGrid>
      <w:tr w:rsidR="00086F74" w:rsidRPr="00D066DA" w14:paraId="58B21B82" w14:textId="77777777">
        <w:trPr>
          <w:tblHeader/>
        </w:trPr>
        <w:tc>
          <w:tcPr>
            <w:tcW w:w="6838" w:type="dxa"/>
            <w:tcBorders>
              <w:top w:val="single" w:sz="4" w:space="0" w:color="000000"/>
              <w:left w:val="single" w:sz="4" w:space="0" w:color="000000"/>
              <w:bottom w:val="single" w:sz="4" w:space="0" w:color="000000"/>
            </w:tcBorders>
            <w:shd w:val="clear" w:color="auto" w:fill="auto"/>
          </w:tcPr>
          <w:p w14:paraId="19FDF3ED" w14:textId="77777777" w:rsidR="00086F74" w:rsidRPr="00D066DA" w:rsidRDefault="00000000">
            <w:pPr>
              <w:snapToGrid w:val="0"/>
              <w:rPr>
                <w:rFonts w:ascii="Arial" w:hAnsi="Arial" w:cs="Arial"/>
              </w:rPr>
            </w:pPr>
            <w:r w:rsidRPr="00D066DA">
              <w:rPr>
                <w:rFonts w:ascii="Arial" w:hAnsi="Arial" w:cs="Arial"/>
                <w:b/>
                <w:bCs/>
              </w:rPr>
              <w:t>Requisito</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E83932E" w14:textId="77777777" w:rsidR="00086F74" w:rsidRPr="00D066DA" w:rsidRDefault="00000000">
            <w:pPr>
              <w:snapToGrid w:val="0"/>
              <w:rPr>
                <w:rFonts w:ascii="Arial" w:hAnsi="Arial" w:cs="Arial"/>
              </w:rPr>
            </w:pPr>
            <w:r w:rsidRPr="00D066DA">
              <w:rPr>
                <w:rFonts w:ascii="Arial" w:hAnsi="Arial" w:cs="Arial"/>
                <w:b/>
                <w:bCs/>
              </w:rPr>
              <w:t>Prioridade</w:t>
            </w:r>
          </w:p>
        </w:tc>
      </w:tr>
      <w:tr w:rsidR="00086F74" w:rsidRPr="00D066DA" w14:paraId="14432430" w14:textId="77777777" w:rsidTr="00C02ABA">
        <w:tc>
          <w:tcPr>
            <w:tcW w:w="6838" w:type="dxa"/>
            <w:tcBorders>
              <w:left w:val="single" w:sz="4" w:space="0" w:color="000000"/>
              <w:bottom w:val="single" w:sz="4" w:space="0" w:color="auto"/>
            </w:tcBorders>
            <w:shd w:val="clear" w:color="auto" w:fill="auto"/>
          </w:tcPr>
          <w:p w14:paraId="43D63539" w14:textId="285A7007" w:rsidR="00086F74" w:rsidRPr="00D066DA" w:rsidRDefault="00C02ABA">
            <w:pPr>
              <w:snapToGrid w:val="0"/>
              <w:rPr>
                <w:rFonts w:ascii="Arial" w:hAnsi="Arial" w:cs="Arial"/>
              </w:rPr>
            </w:pPr>
            <w:r w:rsidRPr="00D066DA">
              <w:rPr>
                <w:rFonts w:ascii="Arial" w:hAnsi="Arial" w:cs="Arial"/>
              </w:rPr>
              <w:t xml:space="preserve">O site será aberto apenas pelo computador, </w:t>
            </w:r>
            <w:proofErr w:type="gramStart"/>
            <w:r w:rsidRPr="00D066DA">
              <w:rPr>
                <w:rFonts w:ascii="Arial" w:hAnsi="Arial" w:cs="Arial"/>
              </w:rPr>
              <w:t>ou seja</w:t>
            </w:r>
            <w:proofErr w:type="gramEnd"/>
            <w:r w:rsidRPr="00D066DA">
              <w:rPr>
                <w:rFonts w:ascii="Arial" w:hAnsi="Arial" w:cs="Arial"/>
              </w:rPr>
              <w:t xml:space="preserve"> não há necessidade de ser responsivo </w:t>
            </w:r>
          </w:p>
        </w:tc>
        <w:tc>
          <w:tcPr>
            <w:tcW w:w="1708" w:type="dxa"/>
            <w:tcBorders>
              <w:left w:val="single" w:sz="4" w:space="0" w:color="000000"/>
              <w:bottom w:val="single" w:sz="4" w:space="0" w:color="auto"/>
              <w:right w:val="single" w:sz="4" w:space="0" w:color="000000"/>
            </w:tcBorders>
            <w:shd w:val="clear" w:color="auto" w:fill="auto"/>
          </w:tcPr>
          <w:p w14:paraId="0BC4B43C" w14:textId="05596C12" w:rsidR="00086F74" w:rsidRPr="00D066DA" w:rsidRDefault="00C02ABA">
            <w:pPr>
              <w:snapToGrid w:val="0"/>
              <w:rPr>
                <w:rFonts w:ascii="Arial" w:hAnsi="Arial" w:cs="Arial"/>
              </w:rPr>
            </w:pPr>
            <w:r w:rsidRPr="00D066DA">
              <w:rPr>
                <w:rFonts w:ascii="Arial" w:hAnsi="Arial" w:cs="Arial"/>
              </w:rPr>
              <w:t>Alta</w:t>
            </w:r>
          </w:p>
        </w:tc>
      </w:tr>
      <w:tr w:rsidR="00C02ABA" w:rsidRPr="00D066DA" w14:paraId="6686E6D7" w14:textId="77777777" w:rsidTr="00C02ABA">
        <w:tc>
          <w:tcPr>
            <w:tcW w:w="6838" w:type="dxa"/>
            <w:tcBorders>
              <w:top w:val="single" w:sz="4" w:space="0" w:color="auto"/>
              <w:left w:val="single" w:sz="4" w:space="0" w:color="auto"/>
              <w:bottom w:val="single" w:sz="4" w:space="0" w:color="auto"/>
              <w:right w:val="single" w:sz="4" w:space="0" w:color="auto"/>
            </w:tcBorders>
            <w:shd w:val="clear" w:color="auto" w:fill="auto"/>
          </w:tcPr>
          <w:p w14:paraId="3489843A" w14:textId="16148EB9" w:rsidR="00C02ABA" w:rsidRPr="00D066DA" w:rsidRDefault="00C02ABA">
            <w:pPr>
              <w:snapToGrid w:val="0"/>
              <w:rPr>
                <w:rFonts w:ascii="Arial" w:hAnsi="Arial" w:cs="Arial"/>
              </w:rPr>
            </w:pPr>
            <w:r w:rsidRPr="00D066DA">
              <w:rPr>
                <w:rFonts w:ascii="Arial" w:hAnsi="Arial" w:cs="Arial"/>
              </w:rPr>
              <w:t xml:space="preserve">O site deve ter interface amigável </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1AA27C4A" w14:textId="309A73E6" w:rsidR="00C02ABA" w:rsidRPr="00D066DA" w:rsidRDefault="00C02ABA">
            <w:pPr>
              <w:snapToGrid w:val="0"/>
              <w:rPr>
                <w:rFonts w:ascii="Arial" w:hAnsi="Arial" w:cs="Arial"/>
              </w:rPr>
            </w:pPr>
            <w:r w:rsidRPr="00D066DA">
              <w:rPr>
                <w:rFonts w:ascii="Arial" w:hAnsi="Arial" w:cs="Arial"/>
              </w:rPr>
              <w:t>Média</w:t>
            </w:r>
          </w:p>
        </w:tc>
      </w:tr>
      <w:tr w:rsidR="00C02ABA" w:rsidRPr="00D066DA" w14:paraId="5A1B3E24" w14:textId="77777777" w:rsidTr="00C02ABA">
        <w:tc>
          <w:tcPr>
            <w:tcW w:w="6838" w:type="dxa"/>
            <w:tcBorders>
              <w:top w:val="single" w:sz="4" w:space="0" w:color="auto"/>
              <w:left w:val="single" w:sz="4" w:space="0" w:color="auto"/>
              <w:bottom w:val="single" w:sz="4" w:space="0" w:color="auto"/>
              <w:right w:val="single" w:sz="4" w:space="0" w:color="auto"/>
            </w:tcBorders>
            <w:shd w:val="clear" w:color="auto" w:fill="auto"/>
          </w:tcPr>
          <w:p w14:paraId="30575EC5" w14:textId="41595D0B" w:rsidR="00C02ABA" w:rsidRPr="00D066DA" w:rsidRDefault="00C02ABA">
            <w:pPr>
              <w:snapToGrid w:val="0"/>
              <w:rPr>
                <w:rFonts w:ascii="Arial" w:hAnsi="Arial" w:cs="Arial"/>
              </w:rPr>
            </w:pPr>
            <w:r w:rsidRPr="00D066DA">
              <w:rPr>
                <w:rFonts w:ascii="Arial" w:hAnsi="Arial" w:cs="Arial"/>
              </w:rPr>
              <w:t>O site deve ser fácil de usar (usabilidade)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22DB821C" w14:textId="749946C3" w:rsidR="00C02ABA" w:rsidRPr="00D066DA" w:rsidRDefault="00C02ABA">
            <w:pPr>
              <w:snapToGrid w:val="0"/>
              <w:rPr>
                <w:rFonts w:ascii="Arial" w:hAnsi="Arial" w:cs="Arial"/>
              </w:rPr>
            </w:pPr>
            <w:r w:rsidRPr="00D066DA">
              <w:rPr>
                <w:rFonts w:ascii="Arial" w:hAnsi="Arial" w:cs="Arial"/>
              </w:rPr>
              <w:t>Alta</w:t>
            </w:r>
          </w:p>
        </w:tc>
      </w:tr>
    </w:tbl>
    <w:p w14:paraId="6ECFF65D" w14:textId="77777777" w:rsidR="00D501E0" w:rsidRPr="00D066DA" w:rsidRDefault="00D501E0">
      <w:pPr>
        <w:rPr>
          <w:rFonts w:ascii="Arial" w:hAnsi="Arial" w:cs="Arial"/>
        </w:rPr>
      </w:pPr>
    </w:p>
    <w:sectPr w:rsidR="00D501E0" w:rsidRPr="00D066D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DE8AE" w14:textId="77777777" w:rsidR="00FE2B66" w:rsidRDefault="00FE2B66">
      <w:pPr>
        <w:spacing w:line="240" w:lineRule="auto"/>
      </w:pPr>
      <w:r>
        <w:separator/>
      </w:r>
    </w:p>
  </w:endnote>
  <w:endnote w:type="continuationSeparator" w:id="0">
    <w:p w14:paraId="63D8ED7C" w14:textId="77777777" w:rsidR="00FE2B66" w:rsidRDefault="00FE2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62"/>
      <w:gridCol w:w="3162"/>
      <w:gridCol w:w="3162"/>
    </w:tblGrid>
    <w:tr w:rsidR="00086F74" w:rsidRPr="00C02ABA" w14:paraId="77E8D8E9" w14:textId="77777777">
      <w:tc>
        <w:tcPr>
          <w:tcW w:w="3162" w:type="dxa"/>
          <w:shd w:val="clear" w:color="auto" w:fill="auto"/>
        </w:tcPr>
        <w:p w14:paraId="50B6BC99" w14:textId="77777777" w:rsidR="00086F74" w:rsidRPr="00C02ABA" w:rsidRDefault="00000000">
          <w:pPr>
            <w:snapToGrid w:val="0"/>
            <w:ind w:right="360"/>
            <w:rPr>
              <w:rFonts w:ascii="Arial" w:hAnsi="Arial" w:cs="Arial"/>
            </w:rPr>
          </w:pPr>
          <w:r w:rsidRPr="00C02ABA">
            <w:rPr>
              <w:rFonts w:ascii="Arial" w:hAnsi="Arial" w:cs="Arial"/>
            </w:rPr>
            <w:t>Confidencial</w:t>
          </w:r>
        </w:p>
      </w:tc>
      <w:tc>
        <w:tcPr>
          <w:tcW w:w="3162" w:type="dxa"/>
          <w:shd w:val="clear" w:color="auto" w:fill="auto"/>
        </w:tcPr>
        <w:p w14:paraId="0D6E2256" w14:textId="1DD71CCA" w:rsidR="00086F74" w:rsidRPr="00C02ABA" w:rsidRDefault="00DD4B68">
          <w:pPr>
            <w:snapToGrid w:val="0"/>
            <w:jc w:val="center"/>
            <w:rPr>
              <w:rFonts w:ascii="Arial" w:hAnsi="Arial" w:cs="Arial"/>
            </w:rPr>
          </w:pPr>
          <w:r w:rsidRPr="00C02ABA">
            <w:rPr>
              <w:rFonts w:ascii="Arial" w:hAnsi="Arial" w:cs="Arial"/>
            </w:rPr>
            <w:t>Sistema de Informação IV, 2022</w:t>
          </w:r>
        </w:p>
      </w:tc>
      <w:tc>
        <w:tcPr>
          <w:tcW w:w="3162" w:type="dxa"/>
          <w:shd w:val="clear" w:color="auto" w:fill="auto"/>
        </w:tcPr>
        <w:p w14:paraId="5527EE2B" w14:textId="77777777" w:rsidR="00086F74" w:rsidRPr="00C02ABA" w:rsidRDefault="00000000">
          <w:pPr>
            <w:snapToGrid w:val="0"/>
            <w:jc w:val="right"/>
            <w:rPr>
              <w:rFonts w:ascii="Arial" w:hAnsi="Arial" w:cs="Arial"/>
            </w:rPr>
          </w:pPr>
          <w:r w:rsidRPr="00C02ABA">
            <w:rPr>
              <w:rFonts w:ascii="Arial" w:hAnsi="Arial" w:cs="Arial"/>
            </w:rPr>
            <w:t xml:space="preserve">Page </w:t>
          </w:r>
          <w:r w:rsidRPr="00C02ABA">
            <w:rPr>
              <w:rStyle w:val="Nmerodepgina"/>
              <w:rFonts w:ascii="Arial" w:hAnsi="Arial" w:cs="Arial"/>
            </w:rPr>
            <w:fldChar w:fldCharType="begin"/>
          </w:r>
          <w:r w:rsidRPr="00C02ABA">
            <w:rPr>
              <w:rStyle w:val="Nmerodepgina"/>
              <w:rFonts w:ascii="Arial" w:hAnsi="Arial" w:cs="Arial"/>
            </w:rPr>
            <w:instrText xml:space="preserve"> PAGE </w:instrText>
          </w:r>
          <w:r w:rsidRPr="00C02ABA">
            <w:rPr>
              <w:rStyle w:val="Nmerodepgina"/>
              <w:rFonts w:ascii="Arial" w:hAnsi="Arial" w:cs="Arial"/>
            </w:rPr>
            <w:fldChar w:fldCharType="separate"/>
          </w:r>
          <w:r w:rsidRPr="00C02ABA">
            <w:rPr>
              <w:rStyle w:val="Nmerodepgina"/>
              <w:rFonts w:ascii="Arial" w:hAnsi="Arial" w:cs="Arial"/>
            </w:rPr>
            <w:t>2</w:t>
          </w:r>
          <w:r w:rsidRPr="00C02ABA">
            <w:rPr>
              <w:rStyle w:val="Nmerodepgina"/>
              <w:rFonts w:ascii="Arial" w:hAnsi="Arial" w:cs="Arial"/>
            </w:rPr>
            <w:fldChar w:fldCharType="end"/>
          </w:r>
        </w:p>
      </w:tc>
    </w:tr>
  </w:tbl>
  <w:p w14:paraId="3AD65510" w14:textId="77777777" w:rsidR="00086F74" w:rsidRPr="00C02ABA" w:rsidRDefault="00086F74">
    <w:pPr>
      <w:pStyle w:val="Rodap"/>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D0743" w14:textId="77777777" w:rsidR="00FE2B66" w:rsidRDefault="00FE2B66">
      <w:pPr>
        <w:spacing w:line="240" w:lineRule="auto"/>
      </w:pPr>
      <w:r>
        <w:separator/>
      </w:r>
    </w:p>
  </w:footnote>
  <w:footnote w:type="continuationSeparator" w:id="0">
    <w:p w14:paraId="2B23A5C8" w14:textId="77777777" w:rsidR="00FE2B66" w:rsidRDefault="00FE2B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4" w:type="dxa"/>
      <w:tblLayout w:type="fixed"/>
      <w:tblLook w:val="0000" w:firstRow="0" w:lastRow="0" w:firstColumn="0" w:lastColumn="0" w:noHBand="0" w:noVBand="0"/>
    </w:tblPr>
    <w:tblGrid>
      <w:gridCol w:w="6229"/>
      <w:gridCol w:w="3155"/>
    </w:tblGrid>
    <w:tr w:rsidR="00086F74" w14:paraId="6CBB3E75" w14:textId="77777777">
      <w:tc>
        <w:tcPr>
          <w:tcW w:w="6229" w:type="dxa"/>
          <w:tcBorders>
            <w:top w:val="single" w:sz="4" w:space="0" w:color="000000"/>
            <w:left w:val="single" w:sz="4" w:space="0" w:color="000000"/>
            <w:bottom w:val="single" w:sz="4" w:space="0" w:color="000000"/>
          </w:tcBorders>
          <w:shd w:val="clear" w:color="auto" w:fill="auto"/>
        </w:tcPr>
        <w:p w14:paraId="7DD2A6C4" w14:textId="179A4FB3" w:rsidR="00086F74" w:rsidRPr="00C02ABA" w:rsidRDefault="00C02ABA">
          <w:pPr>
            <w:snapToGrid w:val="0"/>
            <w:rPr>
              <w:rFonts w:ascii="Arial" w:hAnsi="Arial" w:cs="Arial"/>
            </w:rPr>
          </w:pPr>
          <w:r w:rsidRPr="00C02ABA">
            <w:rPr>
              <w:rFonts w:ascii="Arial" w:hAnsi="Arial" w:cs="Arial"/>
              <w:b/>
            </w:rPr>
            <w:t>Simulador da Copa – Grupo G</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1554AE9B" w14:textId="77777777" w:rsidR="00086F74" w:rsidRPr="00C02ABA" w:rsidRDefault="00000000">
          <w:pPr>
            <w:tabs>
              <w:tab w:val="left" w:pos="1135"/>
            </w:tabs>
            <w:snapToGrid w:val="0"/>
            <w:spacing w:before="40"/>
            <w:ind w:right="68"/>
            <w:rPr>
              <w:rFonts w:ascii="Arial" w:hAnsi="Arial" w:cs="Arial"/>
            </w:rPr>
          </w:pPr>
          <w:r w:rsidRPr="00C02ABA">
            <w:rPr>
              <w:rFonts w:ascii="Arial" w:hAnsi="Arial" w:cs="Arial"/>
            </w:rPr>
            <w:t xml:space="preserve"> </w:t>
          </w:r>
        </w:p>
      </w:tc>
    </w:tr>
    <w:tr w:rsidR="00086F74" w14:paraId="2A9A3E74" w14:textId="77777777">
      <w:tc>
        <w:tcPr>
          <w:tcW w:w="6229" w:type="dxa"/>
          <w:tcBorders>
            <w:top w:val="single" w:sz="4" w:space="0" w:color="000000"/>
            <w:left w:val="single" w:sz="4" w:space="0" w:color="000000"/>
            <w:bottom w:val="single" w:sz="4" w:space="0" w:color="000000"/>
          </w:tcBorders>
          <w:shd w:val="clear" w:color="auto" w:fill="auto"/>
        </w:tcPr>
        <w:p w14:paraId="6657F9A6" w14:textId="77777777" w:rsidR="00086F74" w:rsidRPr="00C02ABA" w:rsidRDefault="00000000">
          <w:pPr>
            <w:snapToGrid w:val="0"/>
            <w:rPr>
              <w:rFonts w:ascii="Arial" w:hAnsi="Arial" w:cs="Arial"/>
            </w:rPr>
          </w:pPr>
          <w:r w:rsidRPr="00C02ABA">
            <w:rPr>
              <w:rFonts w:ascii="Arial" w:hAnsi="Arial" w:cs="Arial"/>
            </w:rPr>
            <w:t>Visão</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58114BEA" w14:textId="1B894ACF" w:rsidR="00086F74" w:rsidRPr="00C02ABA" w:rsidRDefault="00000000">
          <w:pPr>
            <w:snapToGrid w:val="0"/>
            <w:rPr>
              <w:rFonts w:ascii="Arial" w:hAnsi="Arial" w:cs="Arial"/>
            </w:rPr>
          </w:pPr>
          <w:r w:rsidRPr="00C02ABA">
            <w:rPr>
              <w:rFonts w:ascii="Arial" w:hAnsi="Arial" w:cs="Arial"/>
            </w:rPr>
            <w:t xml:space="preserve">  Data:  </w:t>
          </w:r>
          <w:r w:rsidR="00DD4B68" w:rsidRPr="00C02ABA">
            <w:rPr>
              <w:rFonts w:ascii="Arial" w:hAnsi="Arial" w:cs="Arial"/>
            </w:rPr>
            <w:t>02/11/2022</w:t>
          </w:r>
        </w:p>
      </w:tc>
    </w:tr>
  </w:tbl>
  <w:p w14:paraId="7A5AB7F0" w14:textId="77777777" w:rsidR="00086F74" w:rsidRDefault="00086F7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pStyle w:val="Bullet2"/>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none"/>
      <w:pStyle w:val="Bullet1"/>
      <w:suff w:val="nothing"/>
      <w:lvlText w:val=""/>
      <w:lvlJc w:val="left"/>
      <w:pPr>
        <w:tabs>
          <w:tab w:val="num" w:pos="0"/>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76372527">
    <w:abstractNumId w:val="0"/>
  </w:num>
  <w:num w:numId="2" w16cid:durableId="1573352342">
    <w:abstractNumId w:val="1"/>
  </w:num>
  <w:num w:numId="3" w16cid:durableId="588200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68"/>
    <w:rsid w:val="00086F74"/>
    <w:rsid w:val="00146CA1"/>
    <w:rsid w:val="002553F5"/>
    <w:rsid w:val="002E5E18"/>
    <w:rsid w:val="0048779A"/>
    <w:rsid w:val="00C02ABA"/>
    <w:rsid w:val="00D066DA"/>
    <w:rsid w:val="00D501E0"/>
    <w:rsid w:val="00DD4B68"/>
    <w:rsid w:val="00FE2B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F018905"/>
  <w15:docId w15:val="{E9C690C3-A024-475A-8E66-A332B3D6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Times New Roman" w:eastAsia="Times New Roman" w:hAnsi="Times New Roman" w:cs="Times New Roman"/>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21z0">
    <w:name w:val="WW8Num21z0"/>
    <w:rPr>
      <w:rFonts w:ascii="Symbol" w:hAnsi="Symbol" w:cs="Symbol"/>
    </w:rPr>
  </w:style>
  <w:style w:type="character" w:customStyle="1" w:styleId="WW8Num22z0">
    <w:name w:val="WW8Num22z0"/>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WW8Num27z0">
    <w:name w:val="WW8Num27z0"/>
    <w:rPr>
      <w:rFonts w:ascii="Symbol" w:hAnsi="Symbol" w:cs="Symbol"/>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St2z0">
    <w:name w:val="WW8NumSt2z0"/>
    <w:rPr>
      <w:rFonts w:ascii="Symbol" w:hAnsi="Symbol" w:cs="Symbol"/>
    </w:rPr>
  </w:style>
  <w:style w:type="character" w:customStyle="1" w:styleId="WW8NumSt8z0">
    <w:name w:val="WW8NumSt8z0"/>
    <w:rPr>
      <w:rFonts w:ascii="Symbol" w:hAnsi="Symbol" w:cs="Symbol"/>
    </w:rPr>
  </w:style>
  <w:style w:type="character" w:customStyle="1" w:styleId="Fontepargpadro1">
    <w:name w:val="Fonte parág. padrão1"/>
  </w:style>
  <w:style w:type="character" w:styleId="Nmerodepgina">
    <w:name w:val="page number"/>
    <w:basedOn w:val="Fontepargpadro1"/>
  </w:style>
  <w:style w:type="character" w:customStyle="1" w:styleId="FootnoteCharacters">
    <w:name w:val="Footnote Characters"/>
    <w:rPr>
      <w:sz w:val="20"/>
      <w:vertAlign w:val="superscript"/>
    </w:rPr>
  </w:style>
  <w:style w:type="character" w:styleId="Hyperlink">
    <w:name w:val="Hyperlink"/>
    <w:rPr>
      <w:color w:val="0000FF"/>
      <w:u w:val="single"/>
    </w:rPr>
  </w:style>
  <w:style w:type="character" w:customStyle="1" w:styleId="CharChar">
    <w:name w:val="Char Char"/>
    <w:rPr>
      <w:rFonts w:ascii="Tahoma" w:hAnsi="Tahoma" w:cs="Tahoma"/>
      <w:sz w:val="16"/>
      <w:szCs w:val="16"/>
      <w:lang w:val="en-US"/>
    </w:rPr>
  </w:style>
  <w:style w:type="paragraph" w:customStyle="1" w:styleId="Heading">
    <w:name w:val="Heading"/>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keepLines/>
      <w:spacing w:after="120"/>
      <w:ind w:left="7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sz w:val="36"/>
    </w:rPr>
  </w:style>
  <w:style w:type="paragraph" w:styleId="Subttulo">
    <w:name w:val="Subtitle"/>
    <w:basedOn w:val="Normal"/>
    <w:next w:val="Corpodetexto"/>
    <w:qFormat/>
    <w:pPr>
      <w:spacing w:after="60"/>
      <w:jc w:val="center"/>
    </w:pPr>
    <w:rPr>
      <w:rFonts w:ascii="Arial" w:hAnsi="Arial" w:cs="Arial"/>
      <w:i/>
      <w:sz w:val="36"/>
      <w:lang w:val="en-AU"/>
    </w:rPr>
  </w:style>
  <w:style w:type="paragraph" w:customStyle="1" w:styleId="Recuonormal1">
    <w:name w:val="Recuo normal1"/>
    <w:basedOn w:val="Normal"/>
    <w:pPr>
      <w:ind w:left="900" w:hanging="900"/>
    </w:pPr>
  </w:style>
  <w:style w:type="paragraph" w:styleId="Sumrio1">
    <w:name w:val="toc 1"/>
    <w:basedOn w:val="Normal"/>
    <w:next w:val="Normal"/>
    <w:pPr>
      <w:tabs>
        <w:tab w:val="right" w:pos="9360"/>
      </w:tabs>
      <w:spacing w:before="240" w:after="60"/>
      <w:ind w:right="720"/>
    </w:pPr>
  </w:style>
  <w:style w:type="paragraph" w:styleId="Sumrio2">
    <w:name w:val="toc 2"/>
    <w:basedOn w:val="Normal"/>
    <w:next w:val="Normal"/>
    <w:pPr>
      <w:tabs>
        <w:tab w:val="right" w:pos="9360"/>
      </w:tabs>
      <w:ind w:left="432" w:right="720"/>
    </w:pPr>
  </w:style>
  <w:style w:type="paragraph" w:styleId="Sumrio3">
    <w:name w:val="toc 3"/>
    <w:basedOn w:val="Normal"/>
    <w:next w:val="Normal"/>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Bullet2">
    <w:name w:val="Bullet2"/>
    <w:basedOn w:val="Normal"/>
    <w:pPr>
      <w:numPr>
        <w:numId w:val="2"/>
      </w:numPr>
      <w:ind w:left="144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numPr>
        <w:numId w:val="3"/>
      </w:numPr>
      <w:ind w:left="720"/>
    </w:pPr>
  </w:style>
  <w:style w:type="paragraph" w:styleId="Textodenotaderodap">
    <w:name w:val="footnote text"/>
    <w:basedOn w:val="Normal"/>
    <w:pPr>
      <w:keepNext/>
      <w:keepLines/>
      <w:pBdr>
        <w:top w:val="none" w:sz="0" w:space="0" w:color="000000"/>
        <w:left w:val="none" w:sz="0" w:space="0" w:color="000000"/>
        <w:bottom w:val="single" w:sz="4" w:space="0" w:color="000000"/>
        <w:right w:val="none" w:sz="0" w:space="0" w:color="000000"/>
      </w:pBdr>
      <w:spacing w:before="40" w:after="40"/>
      <w:ind w:left="360" w:hanging="360"/>
    </w:pPr>
    <w:rPr>
      <w:rFonts w:ascii="Helvetica" w:hAnsi="Helvetica" w:cs="Helvetica"/>
      <w:sz w:val="16"/>
    </w:rPr>
  </w:style>
  <w:style w:type="paragraph" w:customStyle="1" w:styleId="MapadoDocumento1">
    <w:name w:val="Mapa do Documento1"/>
    <w:basedOn w:val="Normal"/>
    <w:pPr>
      <w:shd w:val="clear" w:color="auto" w:fill="000080"/>
    </w:pPr>
    <w:rPr>
      <w:rFonts w:ascii="Tahoma" w:hAnsi="Tahoma" w:cs="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customStyle="1" w:styleId="MainTitle">
    <w:name w:val="Main Title"/>
    <w:basedOn w:val="Normal"/>
    <w:pPr>
      <w:spacing w:before="480" w:after="60" w:line="240" w:lineRule="auto"/>
      <w:jc w:val="center"/>
    </w:pPr>
    <w:rPr>
      <w:rFonts w:ascii="Arial" w:hAnsi="Arial" w:cs="Arial"/>
      <w:b/>
      <w:kern w:val="2"/>
      <w:sz w:val="32"/>
    </w:rPr>
  </w:style>
  <w:style w:type="paragraph" w:customStyle="1" w:styleId="Corpodetexto21">
    <w:name w:val="Corpo de texto 21"/>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pPr>
      <w:widowControl/>
      <w:tabs>
        <w:tab w:val="left" w:pos="540"/>
        <w:tab w:val="left" w:pos="1260"/>
      </w:tabs>
      <w:spacing w:after="120"/>
    </w:pPr>
    <w:rPr>
      <w:rFonts w:ascii="Times" w:hAnsi="Times" w:cs="Times"/>
      <w:i/>
      <w:color w:val="0000FF"/>
    </w:rPr>
  </w:style>
  <w:style w:type="paragraph" w:customStyle="1" w:styleId="infoblue0">
    <w:name w:val="infoblue"/>
    <w:basedOn w:val="Normal"/>
    <w:pPr>
      <w:widowControl/>
      <w:spacing w:before="100" w:after="100" w:line="240" w:lineRule="auto"/>
    </w:pPr>
    <w:rPr>
      <w:sz w:val="24"/>
      <w:szCs w:val="24"/>
    </w:rPr>
  </w:style>
  <w:style w:type="paragraph" w:customStyle="1" w:styleId="Corpodetexto31">
    <w:name w:val="Corpo de texto 31"/>
    <w:basedOn w:val="Normal"/>
    <w:rPr>
      <w:i/>
      <w:iCs/>
      <w:color w:val="0000FF"/>
      <w:sz w:val="18"/>
    </w:rPr>
  </w:style>
  <w:style w:type="paragraph" w:customStyle="1" w:styleId="Textodebalo1">
    <w:name w:val="Texto de balão1"/>
    <w:basedOn w:val="Normal"/>
    <w:pPr>
      <w:spacing w:line="240" w:lineRule="auto"/>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55496">
      <w:bodyDiv w:val="1"/>
      <w:marLeft w:val="0"/>
      <w:marRight w:val="0"/>
      <w:marTop w:val="0"/>
      <w:marBottom w:val="0"/>
      <w:divBdr>
        <w:top w:val="none" w:sz="0" w:space="0" w:color="auto"/>
        <w:left w:val="none" w:sz="0" w:space="0" w:color="auto"/>
        <w:bottom w:val="none" w:sz="0" w:space="0" w:color="auto"/>
        <w:right w:val="none" w:sz="0" w:space="0" w:color="auto"/>
      </w:divBdr>
    </w:div>
    <w:div w:id="2088991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E30C56D44D894A860575037377645F" ma:contentTypeVersion="7" ma:contentTypeDescription="Create a new document." ma:contentTypeScope="" ma:versionID="f3de8ae266534f76ecb04dfd7f30014c">
  <xsd:schema xmlns:xsd="http://www.w3.org/2001/XMLSchema" xmlns:xs="http://www.w3.org/2001/XMLSchema" xmlns:p="http://schemas.microsoft.com/office/2006/metadata/properties" xmlns:ns3="11fe3a5f-1bc8-47be-9ea5-490ec599798a" xmlns:ns4="71a7eab5-50d9-4b40-911b-d62c1213169c" targetNamespace="http://schemas.microsoft.com/office/2006/metadata/properties" ma:root="true" ma:fieldsID="008623d712188ea02baad6b9faed8f0d" ns3:_="" ns4:_="">
    <xsd:import namespace="11fe3a5f-1bc8-47be-9ea5-490ec599798a"/>
    <xsd:import namespace="71a7eab5-50d9-4b40-911b-d62c1213169c"/>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fe3a5f-1bc8-47be-9ea5-490ec599798a"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ingHintHash" ma:index="9" nillable="true" ma:displayName="Sharing Hint Hash" ma:hidden="true" ma:internalName="SharingHintHash" ma:readOnly="true">
      <xsd:simpleType>
        <xsd:restriction base="dms:Text"/>
      </xsd:simpleType>
    </xsd:element>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a7eab5-50d9-4b40-911b-d62c121316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EE52D5-E883-4A31-9B3B-A3BF649947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46DF9B-76C3-45E2-B802-59F66A0FB0C2}">
  <ds:schemaRefs>
    <ds:schemaRef ds:uri="http://schemas.microsoft.com/sharepoint/v3/contenttype/forms"/>
  </ds:schemaRefs>
</ds:datastoreItem>
</file>

<file path=customXml/itemProps3.xml><?xml version="1.0" encoding="utf-8"?>
<ds:datastoreItem xmlns:ds="http://schemas.openxmlformats.org/officeDocument/2006/customXml" ds:itemID="{EED4E3CB-4C21-4EC1-A0B9-B0B48DDC7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fe3a5f-1bc8-47be-9ea5-490ec599798a"/>
    <ds:schemaRef ds:uri="71a7eab5-50d9-4b40-911b-d62c12131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662</Words>
  <Characters>3576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Vision</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Márcio Emílio Cruz Vono de Azevedo</dc:creator>
  <cp:keywords/>
  <dc:description/>
  <cp:lastModifiedBy>Cintia Mariana Carvalho de Oliveira</cp:lastModifiedBy>
  <cp:revision>4</cp:revision>
  <dcterms:created xsi:type="dcterms:W3CDTF">2022-11-13T12:35:00Z</dcterms:created>
  <dcterms:modified xsi:type="dcterms:W3CDTF">2022-11-13T17:34:00Z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&lt;Company Name&gt;</vt:lpwstr>
  </property>
  <property fmtid="{D5CDD505-2E9C-101B-9397-08002B2CF9AE}" pid="3" name="ContentTypeId">
    <vt:lpwstr>0x01010081E30C56D44D894A860575037377645F</vt:lpwstr>
  </property>
</Properties>
</file>